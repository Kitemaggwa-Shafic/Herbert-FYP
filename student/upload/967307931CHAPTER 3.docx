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line="360" w:lineRule="auto"/>
        <w:ind w:left="302"/>
        <w:jc w:val="center"/>
        <w:outlineLvl w:val="0"/>
        <w:rPr>
          <w:rFonts w:hint="default" w:ascii="Times New Roman" w:hAnsi="Times New Roman" w:cs="Times New Roman"/>
          <w:b/>
          <w:bCs/>
          <w:color w:val="000000" w:themeColor="text1"/>
          <w:w w:val="105"/>
          <w:sz w:val="24"/>
          <w:szCs w:val="24"/>
          <w14:textFill>
            <w14:solidFill>
              <w14:schemeClr w14:val="tx1"/>
            </w14:solidFill>
          </w14:textFill>
        </w:rPr>
      </w:pPr>
      <w:r>
        <w:rPr>
          <w:rFonts w:hint="default" w:ascii="Times New Roman" w:hAnsi="Times New Roman" w:cs="Times New Roman"/>
          <w:b/>
          <w:bCs/>
          <w:color w:val="000000" w:themeColor="text1"/>
          <w:w w:val="105"/>
          <w:sz w:val="24"/>
          <w:szCs w:val="24"/>
          <w14:textFill>
            <w14:solidFill>
              <w14:schemeClr w14:val="tx1"/>
            </w14:solidFill>
          </w14:textFill>
        </w:rPr>
        <w:t>CHAPTER 3:</w:t>
      </w:r>
    </w:p>
    <w:p>
      <w:pPr>
        <w:pStyle w:val="7"/>
        <w:spacing w:before="11" w:line="360" w:lineRule="auto"/>
        <w:ind w:left="302"/>
        <w:jc w:val="center"/>
        <w:outlineLvl w:val="0"/>
        <w:rPr>
          <w:rFonts w:hint="default" w:ascii="Times New Roman" w:hAnsi="Times New Roman" w:cs="Times New Roman"/>
          <w:b/>
          <w:bCs/>
          <w:color w:val="000000" w:themeColor="text1"/>
          <w:w w:val="105"/>
          <w:sz w:val="24"/>
          <w:szCs w:val="24"/>
          <w14:textFill>
            <w14:solidFill>
              <w14:schemeClr w14:val="tx1"/>
            </w14:solidFill>
          </w14:textFill>
        </w:rPr>
      </w:pPr>
      <w:r>
        <w:rPr>
          <w:rFonts w:hint="default" w:ascii="Times New Roman" w:hAnsi="Times New Roman" w:cs="Times New Roman"/>
          <w:b/>
          <w:bCs/>
          <w:color w:val="000000" w:themeColor="text1"/>
          <w:w w:val="105"/>
          <w:sz w:val="24"/>
          <w:szCs w:val="24"/>
          <w14:textFill>
            <w14:solidFill>
              <w14:schemeClr w14:val="tx1"/>
            </w14:solidFill>
          </w14:textFill>
        </w:rPr>
        <w:t>METHODOLOGY</w:t>
      </w:r>
    </w:p>
    <w:p>
      <w:pPr>
        <w:pStyle w:val="2"/>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0" w:name="_Toc16514488"/>
      <w:bookmarkStart w:id="1" w:name="_Toc65665031"/>
      <w:bookmarkStart w:id="2" w:name="_Toc32235604"/>
      <w:bookmarkStart w:id="3" w:name="_Toc61431546"/>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lang w:val="en-US"/>
          <w14:textFill>
            <w14:solidFill>
              <w14:schemeClr w14:val="tx1"/>
            </w14:solidFill>
          </w14:textFill>
        </w:rPr>
        <w:t>0</w:t>
      </w:r>
      <w:r>
        <w:rPr>
          <w:rFonts w:hint="default" w:ascii="Times New Roman" w:hAnsi="Times New Roman" w:cs="Times New Roman"/>
          <w:color w:val="000000" w:themeColor="text1"/>
          <w:sz w:val="24"/>
          <w:szCs w:val="24"/>
          <w14:textFill>
            <w14:solidFill>
              <w14:schemeClr w14:val="tx1"/>
            </w14:solidFill>
          </w14:textFill>
        </w:rPr>
        <w:t xml:space="preserve"> Introduction</w:t>
      </w:r>
      <w:bookmarkEnd w:id="0"/>
      <w:bookmarkEnd w:id="1"/>
      <w:bookmarkEnd w:id="2"/>
      <w:bookmarkEnd w:id="3"/>
      <w:r>
        <w:rPr>
          <w:rFonts w:hint="default" w:ascii="Times New Roman" w:hAnsi="Times New Roman" w:cs="Times New Roman"/>
          <w:color w:val="000000" w:themeColor="text1"/>
          <w:sz w:val="24"/>
          <w:szCs w:val="24"/>
          <w14:textFill>
            <w14:solidFill>
              <w14:schemeClr w14:val="tx1"/>
            </w14:solidFill>
          </w14:textFill>
        </w:rPr>
        <w:t xml:space="preserve"> </w:t>
      </w:r>
    </w:p>
    <w:p>
      <w:pPr>
        <w:autoSpaceDE w:val="0"/>
        <w:autoSpaceDN w:val="0"/>
        <w:adjustRightInd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According to Davis G.B etl (1985) define</w:t>
      </w:r>
      <w:r>
        <w:rPr>
          <w:rFonts w:hint="default" w:ascii="Times New Roman" w:hAnsi="Times New Roman" w:cs="Times New Roman"/>
          <w:color w:val="000000" w:themeColor="text1"/>
          <w:sz w:val="24"/>
          <w:szCs w:val="24"/>
          <w:lang w:val="en-US"/>
          <w14:textFill>
            <w14:solidFill>
              <w14:schemeClr w14:val="tx1"/>
            </w14:solidFill>
          </w14:textFill>
        </w:rPr>
        <w:t>s</w:t>
      </w:r>
      <w:r>
        <w:rPr>
          <w:rFonts w:hint="default" w:ascii="Times New Roman" w:hAnsi="Times New Roman" w:cs="Times New Roman"/>
          <w:color w:val="000000" w:themeColor="text1"/>
          <w:sz w:val="24"/>
          <w:szCs w:val="24"/>
          <w14:textFill>
            <w14:solidFill>
              <w14:schemeClr w14:val="tx1"/>
            </w14:solidFill>
          </w14:textFill>
        </w:rPr>
        <w:t xml:space="preserve"> a methodology as a system of principles, practices, and procedures applied to a specific branch of knowledge.” In this section, a way of how the objectives stated in subsection 1.3 will be achieved is presented. Section 3.</w:t>
      </w:r>
      <w:r>
        <w:rPr>
          <w:rFonts w:hint="default" w:ascii="Times New Roman" w:hAnsi="Times New Roman" w:cs="Times New Roman"/>
          <w:color w:val="000000" w:themeColor="text1"/>
          <w:sz w:val="24"/>
          <w:szCs w:val="24"/>
          <w:lang w:val="en-US"/>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 xml:space="preserve"> presents research </w:t>
      </w:r>
      <w:r>
        <w:rPr>
          <w:rFonts w:hint="default" w:ascii="Times New Roman" w:hAnsi="Times New Roman" w:cs="Times New Roman"/>
          <w:color w:val="000000" w:themeColor="text1"/>
          <w:sz w:val="24"/>
          <w:szCs w:val="24"/>
          <w:lang w:val="en-US"/>
          <w14:textFill>
            <w14:solidFill>
              <w14:schemeClr w14:val="tx1"/>
            </w14:solidFill>
          </w14:textFill>
        </w:rPr>
        <w:t>design</w:t>
      </w:r>
      <w:r>
        <w:rPr>
          <w:rFonts w:hint="default" w:ascii="Times New Roman" w:hAnsi="Times New Roman" w:cs="Times New Roman"/>
          <w:color w:val="000000" w:themeColor="text1"/>
          <w:sz w:val="24"/>
          <w:szCs w:val="24"/>
          <w14:textFill>
            <w14:solidFill>
              <w14:schemeClr w14:val="tx1"/>
            </w14:solidFill>
          </w14:textFill>
        </w:rPr>
        <w:t xml:space="preserve">, section 3.3 discusses sampling </w:t>
      </w:r>
      <w:r>
        <w:rPr>
          <w:rFonts w:hint="default" w:ascii="Times New Roman" w:hAnsi="Times New Roman" w:cs="Times New Roman"/>
          <w:color w:val="000000" w:themeColor="text1"/>
          <w:sz w:val="24"/>
          <w:szCs w:val="24"/>
          <w:lang w:val="en-US"/>
          <w14:textFill>
            <w14:solidFill>
              <w14:schemeClr w14:val="tx1"/>
            </w14:solidFill>
          </w14:textFill>
        </w:rPr>
        <w:t>size</w:t>
      </w:r>
      <w:r>
        <w:rPr>
          <w:rFonts w:hint="default" w:ascii="Times New Roman" w:hAnsi="Times New Roman" w:cs="Times New Roman"/>
          <w:color w:val="000000" w:themeColor="text1"/>
          <w:sz w:val="24"/>
          <w:szCs w:val="24"/>
          <w14:textFill>
            <w14:solidFill>
              <w14:schemeClr w14:val="tx1"/>
            </w14:solidFill>
          </w14:textFill>
        </w:rPr>
        <w:t xml:space="preserve">, section 3.4 discusses </w:t>
      </w:r>
      <w:r>
        <w:rPr>
          <w:rFonts w:hint="default" w:ascii="Times New Roman" w:hAnsi="Times New Roman" w:cs="Times New Roman"/>
          <w:color w:val="000000" w:themeColor="text1"/>
          <w:sz w:val="24"/>
          <w:szCs w:val="24"/>
          <w:lang w:val="en-US"/>
          <w14:textFill>
            <w14:solidFill>
              <w14:schemeClr w14:val="tx1"/>
            </w14:solidFill>
          </w14:textFill>
        </w:rPr>
        <w:t xml:space="preserve">sampling technique, </w:t>
      </w:r>
      <w:r>
        <w:rPr>
          <w:rFonts w:hint="default" w:ascii="Times New Roman" w:hAnsi="Times New Roman" w:cs="Times New Roman"/>
          <w:color w:val="000000" w:themeColor="text1"/>
          <w:sz w:val="24"/>
          <w:szCs w:val="24"/>
          <w14:textFill>
            <w14:solidFill>
              <w14:schemeClr w14:val="tx1"/>
            </w14:solidFill>
          </w14:textFill>
        </w:rPr>
        <w:t xml:space="preserve">and section 3.5 presents </w:t>
      </w:r>
      <w:r>
        <w:rPr>
          <w:rFonts w:hint="default" w:ascii="Times New Roman" w:hAnsi="Times New Roman" w:cs="Times New Roman"/>
          <w:color w:val="000000" w:themeColor="text1"/>
          <w:sz w:val="24"/>
          <w:szCs w:val="24"/>
          <w:lang w:val="en-US"/>
          <w14:textFill>
            <w14:solidFill>
              <w14:schemeClr w14:val="tx1"/>
            </w14:solidFill>
          </w14:textFill>
        </w:rPr>
        <w:t>data gathering techniques</w:t>
      </w:r>
      <w:r>
        <w:rPr>
          <w:rFonts w:hint="default" w:ascii="Times New Roman" w:hAnsi="Times New Roman" w:cs="Times New Roman"/>
          <w:color w:val="000000" w:themeColor="text1"/>
          <w:sz w:val="24"/>
          <w:szCs w:val="24"/>
          <w14:textFill>
            <w14:solidFill>
              <w14:schemeClr w14:val="tx1"/>
            </w14:solidFill>
          </w14:textFill>
        </w:rPr>
        <w:t xml:space="preserve"> and finally section 3.</w:t>
      </w:r>
      <w:r>
        <w:rPr>
          <w:rFonts w:hint="default" w:ascii="Times New Roman" w:hAnsi="Times New Roman" w:cs="Times New Roman"/>
          <w:color w:val="000000" w:themeColor="text1"/>
          <w:sz w:val="24"/>
          <w:szCs w:val="24"/>
          <w:lang w:val="en-US"/>
          <w14:textFill>
            <w14:solidFill>
              <w14:schemeClr w14:val="tx1"/>
            </w14:solidFill>
          </w14:textFill>
        </w:rPr>
        <w:t>7</w:t>
      </w:r>
      <w:r>
        <w:rPr>
          <w:rFonts w:hint="default" w:ascii="Times New Roman" w:hAnsi="Times New Roman" w:cs="Times New Roman"/>
          <w:color w:val="000000" w:themeColor="text1"/>
          <w:sz w:val="24"/>
          <w:szCs w:val="24"/>
          <w14:textFill>
            <w14:solidFill>
              <w14:schemeClr w14:val="tx1"/>
            </w14:solidFill>
          </w14:textFill>
        </w:rPr>
        <w:t xml:space="preserve">, which discusses system </w:t>
      </w:r>
      <w:r>
        <w:rPr>
          <w:rFonts w:hint="default" w:ascii="Times New Roman" w:hAnsi="Times New Roman" w:cs="Times New Roman"/>
          <w:color w:val="000000" w:themeColor="text1"/>
          <w:sz w:val="24"/>
          <w:szCs w:val="24"/>
          <w:lang w:val="en-US"/>
          <w14:textFill>
            <w14:solidFill>
              <w14:schemeClr w14:val="tx1"/>
            </w14:solidFill>
          </w14:textFill>
        </w:rPr>
        <w:t>modeling and design</w:t>
      </w:r>
      <w:r>
        <w:rPr>
          <w:rFonts w:hint="default" w:ascii="Times New Roman" w:hAnsi="Times New Roman" w:cs="Times New Roman"/>
          <w:color w:val="000000" w:themeColor="text1"/>
          <w:sz w:val="24"/>
          <w:szCs w:val="24"/>
          <w14:textFill>
            <w14:solidFill>
              <w14:schemeClr w14:val="tx1"/>
            </w14:solidFill>
          </w14:textFill>
        </w:rPr>
        <w:t xml:space="preserve">. </w:t>
      </w:r>
    </w:p>
    <w:p>
      <w:pPr>
        <w:pStyle w:val="12"/>
        <w:numPr>
          <w:ilvl w:val="1"/>
          <w:numId w:val="1"/>
        </w:numPr>
        <w:tabs>
          <w:tab w:val="left" w:pos="754"/>
        </w:tabs>
        <w:spacing w:before="5" w:line="360" w:lineRule="auto"/>
        <w:ind w:left="452" w:leftChars="0" w:firstLineChars="0"/>
        <w:jc w:val="both"/>
        <w:outlineLvl w:val="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w w:val="110"/>
          <w:sz w:val="24"/>
          <w:szCs w:val="24"/>
          <w14:textFill>
            <w14:solidFill>
              <w14:schemeClr w14:val="tx1"/>
            </w14:solidFill>
          </w14:textFill>
        </w:rPr>
        <w:t>Research</w:t>
      </w:r>
      <w:r>
        <w:rPr>
          <w:rFonts w:hint="default" w:ascii="Times New Roman" w:hAnsi="Times New Roman" w:cs="Times New Roman"/>
          <w:b/>
          <w:bCs/>
          <w:color w:val="000000" w:themeColor="text1"/>
          <w:spacing w:val="12"/>
          <w:w w:val="110"/>
          <w:sz w:val="24"/>
          <w:szCs w:val="24"/>
          <w14:textFill>
            <w14:solidFill>
              <w14:schemeClr w14:val="tx1"/>
            </w14:solidFill>
          </w14:textFill>
        </w:rPr>
        <w:t xml:space="preserve"> </w:t>
      </w:r>
      <w:r>
        <w:rPr>
          <w:rFonts w:hint="default" w:ascii="Times New Roman" w:hAnsi="Times New Roman" w:cs="Times New Roman"/>
          <w:b/>
          <w:bCs/>
          <w:color w:val="000000" w:themeColor="text1"/>
          <w:w w:val="110"/>
          <w:sz w:val="24"/>
          <w:szCs w:val="24"/>
          <w14:textFill>
            <w14:solidFill>
              <w14:schemeClr w14:val="tx1"/>
            </w14:solidFill>
          </w14:textFill>
        </w:rPr>
        <w:t>Design</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w:t>
      </w:r>
      <w:r>
        <w:rPr>
          <w:rFonts w:hint="default" w:ascii="Times New Roman" w:hAnsi="Times New Roman" w:cs="Times New Roman"/>
          <w:color w:val="000000" w:themeColor="text1"/>
          <w:sz w:val="24"/>
          <w:szCs w:val="24"/>
          <w:lang w:val="en-US"/>
          <w14:textFill>
            <w14:solidFill>
              <w14:schemeClr w14:val="tx1"/>
            </w14:solidFill>
          </w14:textFill>
        </w:rPr>
        <w:t xml:space="preserve">research </w:t>
      </w:r>
      <w:r>
        <w:rPr>
          <w:rFonts w:hint="default" w:ascii="Times New Roman" w:hAnsi="Times New Roman" w:cs="Times New Roman"/>
          <w:color w:val="000000" w:themeColor="text1"/>
          <w:sz w:val="24"/>
          <w:szCs w:val="24"/>
          <w14:textFill>
            <w14:solidFill>
              <w14:schemeClr w14:val="tx1"/>
            </w14:solidFill>
          </w14:textFill>
        </w:rPr>
        <w:t>design of this research was based on structured system analysis and design methodology (SSADM)</w:t>
      </w:r>
      <w:r>
        <w:rPr>
          <w:rFonts w:hint="default" w:ascii="Times New Roman" w:hAnsi="Times New Roman" w:cs="Times New Roman"/>
          <w:color w:val="000000" w:themeColor="text1"/>
          <w:sz w:val="24"/>
          <w:szCs w:val="24"/>
          <w:lang w:val="en-US"/>
          <w14:textFill>
            <w14:solidFill>
              <w14:schemeClr w14:val="tx1"/>
            </w14:solidFill>
          </w14:textFill>
        </w:rPr>
        <w:t xml:space="preserve"> along with SDLC</w:t>
      </w:r>
      <w:r>
        <w:rPr>
          <w:rFonts w:hint="default" w:ascii="Times New Roman" w:hAnsi="Times New Roman" w:cs="Times New Roman"/>
          <w:color w:val="000000" w:themeColor="text1"/>
          <w:sz w:val="24"/>
          <w:szCs w:val="24"/>
          <w14:textFill>
            <w14:solidFill>
              <w14:schemeClr w14:val="tx1"/>
            </w14:solidFill>
          </w14:textFill>
        </w:rPr>
        <w:t xml:space="preserve">. This describes how the objectives were achieved. This includes the tools, techniques and methods that were used in the data collection, analysis, design and implementation of the system. The modelling process used with both data and process modelling </w:t>
      </w:r>
    </w:p>
    <w:p>
      <w:pPr>
        <w:pStyle w:val="12"/>
        <w:numPr>
          <w:ilvl w:val="1"/>
          <w:numId w:val="1"/>
        </w:numPr>
        <w:tabs>
          <w:tab w:val="left" w:pos="759"/>
        </w:tabs>
        <w:spacing w:before="11" w:line="360" w:lineRule="auto"/>
        <w:ind w:left="457" w:leftChars="0" w:hanging="457" w:firstLineChars="0"/>
        <w:jc w:val="both"/>
        <w:outlineLvl w:val="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w w:val="110"/>
          <w:sz w:val="24"/>
          <w:szCs w:val="24"/>
          <w14:textFill>
            <w14:solidFill>
              <w14:schemeClr w14:val="tx1"/>
            </w14:solidFill>
          </w14:textFill>
        </w:rPr>
        <w:t>Target</w:t>
      </w:r>
      <w:r>
        <w:rPr>
          <w:rFonts w:hint="default" w:ascii="Times New Roman" w:hAnsi="Times New Roman" w:cs="Times New Roman"/>
          <w:b/>
          <w:bCs/>
          <w:color w:val="000000" w:themeColor="text1"/>
          <w:spacing w:val="11"/>
          <w:w w:val="110"/>
          <w:sz w:val="24"/>
          <w:szCs w:val="24"/>
          <w14:textFill>
            <w14:solidFill>
              <w14:schemeClr w14:val="tx1"/>
            </w14:solidFill>
          </w14:textFill>
        </w:rPr>
        <w:t xml:space="preserve"> </w:t>
      </w:r>
      <w:r>
        <w:rPr>
          <w:rFonts w:hint="default" w:ascii="Times New Roman" w:hAnsi="Times New Roman" w:cs="Times New Roman"/>
          <w:b/>
          <w:bCs/>
          <w:color w:val="000000" w:themeColor="text1"/>
          <w:w w:val="110"/>
          <w:sz w:val="24"/>
          <w:szCs w:val="24"/>
          <w14:textFill>
            <w14:solidFill>
              <w14:schemeClr w14:val="tx1"/>
            </w14:solidFill>
          </w14:textFill>
        </w:rPr>
        <w:t>Population</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target population and major beneficiaries of this project will be the students and staff of Muteesa 1 Royal University.</w:t>
      </w:r>
    </w:p>
    <w:p>
      <w:pPr>
        <w:pStyle w:val="12"/>
        <w:numPr>
          <w:ilvl w:val="1"/>
          <w:numId w:val="1"/>
        </w:numPr>
        <w:tabs>
          <w:tab w:val="left" w:pos="754"/>
        </w:tabs>
        <w:spacing w:before="10" w:line="360" w:lineRule="auto"/>
        <w:ind w:left="452" w:leftChars="0" w:firstLineChars="0"/>
        <w:jc w:val="both"/>
        <w:outlineLvl w:val="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w w:val="110"/>
          <w:sz w:val="24"/>
          <w:szCs w:val="24"/>
          <w14:textFill>
            <w14:solidFill>
              <w14:schemeClr w14:val="tx1"/>
            </w14:solidFill>
          </w14:textFill>
        </w:rPr>
        <w:t>Sample</w:t>
      </w:r>
      <w:r>
        <w:rPr>
          <w:rFonts w:hint="default" w:ascii="Times New Roman" w:hAnsi="Times New Roman" w:cs="Times New Roman"/>
          <w:b/>
          <w:bCs/>
          <w:color w:val="000000" w:themeColor="text1"/>
          <w:spacing w:val="12"/>
          <w:w w:val="110"/>
          <w:sz w:val="24"/>
          <w:szCs w:val="24"/>
          <w14:textFill>
            <w14:solidFill>
              <w14:schemeClr w14:val="tx1"/>
            </w14:solidFill>
          </w14:textFill>
        </w:rPr>
        <w:t xml:space="preserve"> </w:t>
      </w:r>
      <w:r>
        <w:rPr>
          <w:rFonts w:hint="default" w:ascii="Times New Roman" w:hAnsi="Times New Roman" w:cs="Times New Roman"/>
          <w:b/>
          <w:bCs/>
          <w:color w:val="000000" w:themeColor="text1"/>
          <w:w w:val="110"/>
          <w:sz w:val="24"/>
          <w:szCs w:val="24"/>
          <w14:textFill>
            <w14:solidFill>
              <w14:schemeClr w14:val="tx1"/>
            </w14:solidFill>
          </w14:textFill>
        </w:rPr>
        <w:t>size</w:t>
      </w:r>
    </w:p>
    <w:p>
      <w:pPr>
        <w:pStyle w:val="12"/>
        <w:numPr>
          <w:ilvl w:val="0"/>
          <w:numId w:val="0"/>
        </w:numPr>
        <w:tabs>
          <w:tab w:val="left" w:pos="754"/>
        </w:tabs>
        <w:spacing w:before="11" w:line="360" w:lineRule="auto"/>
        <w:jc w:val="both"/>
        <w:outlineLvl w:val="9"/>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sample size was selected from four faculties at Muteesa 1 Royal University. The faculties in the study were Faculty of Science Engineering, Faculty of Social Sciences, arts and Humanities, Faculty of Education and Faculty of Business Management. The researcher used a sample of 100 individuals of which 20 were fresh students who did not know about research projects, 33 were second year students who were also not sure about the process of research project management and 47 were final year students who were actively doing their research projects at the university. In total, the research engaged a total sample size of 47 students guided by the use of purposive sampling.</w:t>
      </w:r>
    </w:p>
    <w:p>
      <w:pPr>
        <w:pStyle w:val="12"/>
        <w:numPr>
          <w:ilvl w:val="0"/>
          <w:numId w:val="0"/>
        </w:numPr>
        <w:tabs>
          <w:tab w:val="left" w:pos="754"/>
        </w:tabs>
        <w:spacing w:before="11" w:line="360" w:lineRule="auto"/>
        <w:jc w:val="both"/>
        <w:outlineLvl w:val="0"/>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3.4 Sampling Technique</w:t>
      </w:r>
    </w:p>
    <w:p>
      <w:pPr>
        <w:tabs>
          <w:tab w:val="left" w:pos="535"/>
        </w:tabs>
        <w:spacing w:after="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 researcher had two techniques in mind, i.e. probability or non-probability sampling but opted for probability sampling which according to him would give more accurate findings hence, less margin of error. Probability sampling was done in a way that the researcher picked respondents randomly without following a particular pattern </w:t>
      </w:r>
    </w:p>
    <w:p>
      <w:pPr>
        <w:pStyle w:val="2"/>
        <w:spacing w:line="360" w:lineRule="auto"/>
        <w:jc w:val="both"/>
        <w:outlineLvl w:val="0"/>
        <w:rPr>
          <w:rFonts w:hint="default" w:ascii="Times New Roman" w:hAnsi="Times New Roman" w:cs="Times New Roman"/>
          <w:b w:val="0"/>
          <w:color w:val="000000" w:themeColor="text1"/>
          <w:sz w:val="24"/>
          <w:szCs w:val="24"/>
          <w14:textFill>
            <w14:solidFill>
              <w14:schemeClr w14:val="tx1"/>
            </w14:solidFill>
          </w14:textFill>
        </w:rPr>
      </w:pPr>
      <w:bookmarkStart w:id="4" w:name="_Toc61431554"/>
      <w:bookmarkStart w:id="5" w:name="_Toc65665039"/>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lang w:val="en-US"/>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 xml:space="preserve"> Data gathering Techniques</w:t>
      </w:r>
      <w:bookmarkEnd w:id="4"/>
      <w:bookmarkEnd w:id="5"/>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This sampling technique enables the researcher choose the sample </w:t>
      </w:r>
      <w:r>
        <w:rPr>
          <w:rFonts w:hint="default" w:ascii="Times New Roman" w:hAnsi="Times New Roman" w:cs="Times New Roman"/>
          <w:color w:val="000000" w:themeColor="text1"/>
          <w:sz w:val="24"/>
          <w:szCs w:val="24"/>
          <w:lang w:val="en-US"/>
          <w14:textFill>
            <w14:solidFill>
              <w14:schemeClr w14:val="tx1"/>
            </w14:solidFill>
          </w14:textFill>
        </w:rPr>
        <w:t xml:space="preserve">set to use </w:t>
      </w:r>
      <w:r>
        <w:rPr>
          <w:rFonts w:hint="default" w:ascii="Times New Roman" w:hAnsi="Times New Roman" w:cs="Times New Roman"/>
          <w:color w:val="000000" w:themeColor="text1"/>
          <w:sz w:val="24"/>
          <w:szCs w:val="24"/>
          <w14:textFill>
            <w14:solidFill>
              <w14:schemeClr w14:val="tx1"/>
            </w14:solidFill>
          </w14:textFill>
        </w:rPr>
        <w:t xml:space="preserve">based on best technique to collect data </w:t>
      </w:r>
      <w:r>
        <w:rPr>
          <w:rFonts w:hint="default" w:ascii="Times New Roman" w:hAnsi="Times New Roman" w:cs="Times New Roman"/>
          <w:color w:val="000000" w:themeColor="text1"/>
          <w:sz w:val="24"/>
          <w:szCs w:val="24"/>
          <w:lang w:val="en-US"/>
          <w14:textFill>
            <w14:solidFill>
              <w14:schemeClr w14:val="tx1"/>
            </w14:solidFill>
          </w14:textFill>
        </w:rPr>
        <w:t xml:space="preserve">and </w:t>
      </w:r>
      <w:r>
        <w:rPr>
          <w:rFonts w:hint="default" w:ascii="Times New Roman" w:hAnsi="Times New Roman" w:cs="Times New Roman"/>
          <w:color w:val="000000" w:themeColor="text1"/>
          <w:sz w:val="24"/>
          <w:szCs w:val="24"/>
          <w14:textFill>
            <w14:solidFill>
              <w14:schemeClr w14:val="tx1"/>
            </w14:solidFill>
          </w14:textFill>
        </w:rPr>
        <w:t>come up with the new proposed system. Among</w:t>
      </w:r>
      <w:r>
        <w:rPr>
          <w:rFonts w:hint="default" w:ascii="Times New Roman" w:hAnsi="Times New Roman" w:cs="Times New Roman"/>
          <w:color w:val="000000" w:themeColor="text1"/>
          <w:sz w:val="24"/>
          <w:szCs w:val="24"/>
          <w:lang w:val="en-US"/>
          <w14:textFill>
            <w14:solidFill>
              <w14:schemeClr w14:val="tx1"/>
            </w14:solidFill>
          </w14:textFill>
        </w:rPr>
        <w:t xml:space="preserve"> the data gathering techniques </w:t>
      </w:r>
      <w:r>
        <w:rPr>
          <w:rFonts w:hint="default" w:ascii="Times New Roman" w:hAnsi="Times New Roman" w:cs="Times New Roman"/>
          <w:color w:val="000000" w:themeColor="text1"/>
          <w:sz w:val="24"/>
          <w:szCs w:val="24"/>
          <w14:textFill>
            <w14:solidFill>
              <w14:schemeClr w14:val="tx1"/>
            </w14:solidFill>
          </w14:textFill>
        </w:rPr>
        <w:t xml:space="preserve">include the following; </w:t>
      </w:r>
    </w:p>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6" w:name="_Toc32236658"/>
      <w:bookmarkStart w:id="7" w:name="_Toc24035441"/>
      <w:bookmarkStart w:id="8" w:name="_Toc457039589"/>
      <w:bookmarkStart w:id="9" w:name="_Toc61431555"/>
      <w:bookmarkStart w:id="10" w:name="_Toc65665040"/>
      <w:bookmarkStart w:id="11" w:name="_Toc457039588"/>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lang w:val="en-US"/>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.1 Questionnaire</w:t>
      </w:r>
      <w:bookmarkEnd w:id="6"/>
      <w:bookmarkEnd w:id="7"/>
      <w:bookmarkEnd w:id="8"/>
      <w:bookmarkEnd w:id="9"/>
      <w:bookmarkEnd w:id="10"/>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researchers used questionnaires as a method of gathering information. This was done by preparing some relevant questions </w:t>
      </w:r>
      <w:r>
        <w:rPr>
          <w:rFonts w:hint="default" w:ascii="Times New Roman" w:hAnsi="Times New Roman" w:cs="Times New Roman"/>
          <w:color w:val="000000" w:themeColor="text1"/>
          <w:sz w:val="24"/>
          <w:szCs w:val="24"/>
          <w:lang w:val="en-US"/>
          <w14:textFill>
            <w14:solidFill>
              <w14:schemeClr w14:val="tx1"/>
            </w14:solidFill>
          </w14:textFill>
        </w:rPr>
        <w:t xml:space="preserve">on a questionnaire </w:t>
      </w:r>
      <w:r>
        <w:rPr>
          <w:rFonts w:hint="default" w:ascii="Times New Roman" w:hAnsi="Times New Roman" w:cs="Times New Roman"/>
          <w:color w:val="000000" w:themeColor="text1"/>
          <w:sz w:val="24"/>
          <w:szCs w:val="24"/>
          <w14:textFill>
            <w14:solidFill>
              <w14:schemeClr w14:val="tx1"/>
            </w14:solidFill>
          </w14:textFill>
        </w:rPr>
        <w:t xml:space="preserve">which were distributed </w:t>
      </w:r>
      <w:r>
        <w:rPr>
          <w:rFonts w:hint="default" w:ascii="Times New Roman" w:hAnsi="Times New Roman" w:cs="Times New Roman"/>
          <w:color w:val="000000" w:themeColor="text1"/>
          <w:sz w:val="24"/>
          <w:szCs w:val="24"/>
          <w:lang w:val="en-US"/>
          <w14:textFill>
            <w14:solidFill>
              <w14:schemeClr w14:val="tx1"/>
            </w14:solidFill>
          </w14:textFill>
        </w:rPr>
        <w:t xml:space="preserve">MRU students </w:t>
      </w:r>
      <w:r>
        <w:rPr>
          <w:rFonts w:hint="default" w:ascii="Times New Roman" w:hAnsi="Times New Roman" w:cs="Times New Roman"/>
          <w:color w:val="000000" w:themeColor="text1"/>
          <w:sz w:val="24"/>
          <w:szCs w:val="24"/>
          <w14:textFill>
            <w14:solidFill>
              <w14:schemeClr w14:val="tx1"/>
            </w14:solidFill>
          </w14:textFill>
        </w:rPr>
        <w:t xml:space="preserve">to fill in relevant answers. The researcher used open and closed ended type of questions. These Questionnaires would be use because of the following reasons; No bias </w:t>
      </w:r>
      <w:r>
        <w:rPr>
          <w:rFonts w:hint="default" w:ascii="Times New Roman" w:hAnsi="Times New Roman" w:cs="Times New Roman"/>
          <w:color w:val="000000" w:themeColor="text1"/>
          <w:sz w:val="24"/>
          <w:szCs w:val="24"/>
          <w:lang w:val="en-US"/>
          <w14:textFill>
            <w14:solidFill>
              <w14:schemeClr w14:val="tx1"/>
            </w14:solidFill>
          </w14:textFill>
        </w:rPr>
        <w:t xml:space="preserve">for the respondent </w:t>
      </w:r>
      <w:r>
        <w:rPr>
          <w:rFonts w:hint="default" w:ascii="Times New Roman" w:hAnsi="Times New Roman" w:cs="Times New Roman"/>
          <w:color w:val="000000" w:themeColor="text1"/>
          <w:sz w:val="24"/>
          <w:szCs w:val="24"/>
          <w14:textFill>
            <w14:solidFill>
              <w14:schemeClr w14:val="tx1"/>
            </w14:solidFill>
          </w14:textFill>
        </w:rPr>
        <w:t>and it help</w:t>
      </w:r>
      <w:r>
        <w:rPr>
          <w:rFonts w:hint="default" w:ascii="Times New Roman" w:hAnsi="Times New Roman" w:cs="Times New Roman"/>
          <w:color w:val="000000" w:themeColor="text1"/>
          <w:sz w:val="24"/>
          <w:szCs w:val="24"/>
          <w:lang w:val="en-US"/>
          <w14:textFill>
            <w14:solidFill>
              <w14:schemeClr w14:val="tx1"/>
            </w14:solidFill>
          </w14:textFill>
        </w:rPr>
        <w:t>s</w:t>
      </w:r>
      <w:r>
        <w:rPr>
          <w:rFonts w:hint="default" w:ascii="Times New Roman" w:hAnsi="Times New Roman" w:cs="Times New Roman"/>
          <w:color w:val="000000" w:themeColor="text1"/>
          <w:sz w:val="24"/>
          <w:szCs w:val="24"/>
          <w14:textFill>
            <w14:solidFill>
              <w14:schemeClr w14:val="tx1"/>
            </w14:solidFill>
          </w14:textFill>
        </w:rPr>
        <w:t xml:space="preserve"> to avoid embarrassment on the side of the respondent for example in case the </w:t>
      </w:r>
      <w:r>
        <w:rPr>
          <w:rFonts w:hint="default" w:ascii="Times New Roman" w:hAnsi="Times New Roman" w:cs="Times New Roman"/>
          <w:color w:val="000000" w:themeColor="text1"/>
          <w:sz w:val="24"/>
          <w:szCs w:val="24"/>
          <w:lang w:val="en-US"/>
          <w14:textFill>
            <w14:solidFill>
              <w14:schemeClr w14:val="tx1"/>
            </w14:solidFill>
          </w14:textFill>
        </w:rPr>
        <w:t xml:space="preserve">student </w:t>
      </w:r>
      <w:r>
        <w:rPr>
          <w:rFonts w:hint="default" w:ascii="Times New Roman" w:hAnsi="Times New Roman" w:cs="Times New Roman"/>
          <w:color w:val="000000" w:themeColor="text1"/>
          <w:sz w:val="24"/>
          <w:szCs w:val="24"/>
          <w14:textFill>
            <w14:solidFill>
              <w14:schemeClr w14:val="tx1"/>
            </w14:solidFill>
          </w14:textFill>
        </w:rPr>
        <w:t>is not sure of the answer.</w:t>
      </w:r>
    </w:p>
    <w:p>
      <w:pPr>
        <w:pStyle w:val="3"/>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bookmarkStart w:id="12" w:name="_Toc65665041"/>
      <w:bookmarkStart w:id="13" w:name="_Toc32236659"/>
      <w:bookmarkStart w:id="14" w:name="_Toc24035442"/>
      <w:bookmarkStart w:id="15" w:name="_Toc61431556"/>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lang w:val="en-US"/>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.2 Interview</w:t>
      </w:r>
      <w:bookmarkEnd w:id="11"/>
      <w:bookmarkEnd w:id="12"/>
      <w:bookmarkEnd w:id="13"/>
      <w:bookmarkEnd w:id="14"/>
      <w:bookmarkEnd w:id="15"/>
      <w:r>
        <w:rPr>
          <w:rFonts w:hint="default" w:ascii="Times New Roman" w:hAnsi="Times New Roman" w:cs="Times New Roman"/>
          <w:color w:val="000000" w:themeColor="text1"/>
          <w:sz w:val="24"/>
          <w:szCs w:val="24"/>
          <w:lang w:val="en-US"/>
          <w14:textFill>
            <w14:solidFill>
              <w14:schemeClr w14:val="tx1"/>
            </w14:solidFill>
          </w14:textFill>
        </w:rPr>
        <w:t>s</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Interviews were carried out in order to obtain information on the technical aspect of the problem at hand. Interviews were conducted with different </w:t>
      </w:r>
      <w:r>
        <w:rPr>
          <w:rFonts w:hint="default" w:ascii="Times New Roman" w:hAnsi="Times New Roman" w:cs="Times New Roman"/>
          <w:color w:val="000000" w:themeColor="text1"/>
          <w:sz w:val="24"/>
          <w:szCs w:val="24"/>
          <w:lang w:val="en-US"/>
          <w14:textFill>
            <w14:solidFill>
              <w14:schemeClr w14:val="tx1"/>
            </w14:solidFill>
          </w14:textFill>
        </w:rPr>
        <w:t xml:space="preserve">student at the campus from different departments since all departments and faculties do research as a requirement at the university. </w:t>
      </w:r>
      <w:r>
        <w:rPr>
          <w:rFonts w:hint="default" w:ascii="Times New Roman" w:hAnsi="Times New Roman" w:cs="Times New Roman"/>
          <w:color w:val="000000" w:themeColor="text1"/>
          <w:sz w:val="24"/>
          <w:szCs w:val="24"/>
          <w14:textFill>
            <w14:solidFill>
              <w14:schemeClr w14:val="tx1"/>
            </w14:solidFill>
          </w14:textFill>
        </w:rPr>
        <w:t>Questions on how they use the new system if implement</w:t>
      </w:r>
      <w:r>
        <w:rPr>
          <w:rFonts w:hint="default" w:ascii="Times New Roman" w:hAnsi="Times New Roman" w:cs="Times New Roman"/>
          <w:color w:val="000000" w:themeColor="text1"/>
          <w:sz w:val="24"/>
          <w:szCs w:val="24"/>
          <w:lang w:val="en-US"/>
          <w14:textFill>
            <w14:solidFill>
              <w14:schemeClr w14:val="tx1"/>
            </w14:solidFill>
          </w14:textFill>
        </w:rPr>
        <w:t>ed</w:t>
      </w:r>
      <w:r>
        <w:rPr>
          <w:rFonts w:hint="default" w:ascii="Times New Roman" w:hAnsi="Times New Roman" w:cs="Times New Roman"/>
          <w:color w:val="000000" w:themeColor="text1"/>
          <w:sz w:val="24"/>
          <w:szCs w:val="24"/>
          <w14:textFill>
            <w14:solidFill>
              <w14:schemeClr w14:val="tx1"/>
            </w14:solidFill>
          </w14:textFill>
        </w:rPr>
        <w:t xml:space="preserve"> were considered. They include structured, unstructured or semi structured questions. They were semi guided and unguided. Both closed and open ended questions will be used to acquire the data. </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This helped the researcher to get current information about what the </w:t>
      </w:r>
      <w:r>
        <w:rPr>
          <w:rFonts w:hint="default" w:ascii="Times New Roman" w:hAnsi="Times New Roman" w:cs="Times New Roman"/>
          <w:color w:val="000000" w:themeColor="text1"/>
          <w:sz w:val="24"/>
          <w:szCs w:val="24"/>
          <w:lang w:val="en-US"/>
          <w14:textFill>
            <w14:solidFill>
              <w14:schemeClr w14:val="tx1"/>
            </w14:solidFill>
          </w14:textFill>
        </w:rPr>
        <w:t xml:space="preserve">students </w:t>
      </w:r>
      <w:r>
        <w:rPr>
          <w:rFonts w:hint="default" w:ascii="Times New Roman" w:hAnsi="Times New Roman" w:cs="Times New Roman"/>
          <w:color w:val="000000" w:themeColor="text1"/>
          <w:sz w:val="24"/>
          <w:szCs w:val="24"/>
          <w14:textFill>
            <w14:solidFill>
              <w14:schemeClr w14:val="tx1"/>
            </w14:solidFill>
          </w14:textFill>
        </w:rPr>
        <w:t xml:space="preserve">expect out of the </w:t>
      </w:r>
      <w:r>
        <w:rPr>
          <w:rFonts w:hint="default" w:ascii="Times New Roman" w:hAnsi="Times New Roman" w:cs="Times New Roman"/>
          <w:color w:val="000000" w:themeColor="text1"/>
          <w:sz w:val="24"/>
          <w:szCs w:val="24"/>
          <w:lang w:val="en-US"/>
          <w14:textFill>
            <w14:solidFill>
              <w14:schemeClr w14:val="tx1"/>
            </w14:solidFill>
          </w14:textFill>
        </w:rPr>
        <w:t>new system and i</w:t>
      </w:r>
      <w:r>
        <w:rPr>
          <w:rFonts w:hint="default" w:ascii="Times New Roman" w:hAnsi="Times New Roman" w:cs="Times New Roman"/>
          <w:color w:val="000000" w:themeColor="text1"/>
          <w:sz w:val="24"/>
          <w:szCs w:val="24"/>
          <w14:textFill>
            <w14:solidFill>
              <w14:schemeClr w14:val="tx1"/>
            </w14:solidFill>
          </w14:textFill>
        </w:rPr>
        <w:t>t gains a full range and depth of information that one can express all his or her feelings about a subject</w:t>
      </w:r>
      <w:r>
        <w:rPr>
          <w:rFonts w:hint="default" w:ascii="Times New Roman" w:hAnsi="Times New Roman" w:cs="Times New Roman"/>
          <w:color w:val="000000" w:themeColor="text1"/>
          <w:sz w:val="24"/>
          <w:szCs w:val="24"/>
          <w:lang w:val="en-US"/>
          <w14:textFill>
            <w14:solidFill>
              <w14:schemeClr w14:val="tx1"/>
            </w14:solidFill>
          </w14:textFill>
        </w:rPr>
        <w:t>.</w:t>
      </w:r>
    </w:p>
    <w:p>
      <w:pPr>
        <w:spacing w:after="240" w:line="360" w:lineRule="auto"/>
        <w:ind w:left="432" w:hanging="432"/>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It creates a relationship between the researcher and stakeholders which is good</w:t>
      </w:r>
      <w:r>
        <w:rPr>
          <w:rFonts w:hint="default" w:ascii="Times New Roman" w:hAnsi="Times New Roman" w:cs="Times New Roman"/>
          <w:color w:val="000000" w:themeColor="text1"/>
          <w:sz w:val="24"/>
          <w:szCs w:val="24"/>
          <w:lang w:val="en-US"/>
          <w14:textFill>
            <w14:solidFill>
              <w14:schemeClr w14:val="tx1"/>
            </w14:solidFill>
          </w14:textFill>
        </w:rPr>
        <w:t xml:space="preserve"> for further </w:t>
      </w:r>
      <w:r>
        <w:rPr>
          <w:rFonts w:hint="default" w:ascii="Times New Roman" w:hAnsi="Times New Roman" w:cs="Times New Roman"/>
          <w:color w:val="000000" w:themeColor="text1"/>
          <w:sz w:val="24"/>
          <w:szCs w:val="24"/>
          <w14:textFill>
            <w14:solidFill>
              <w14:schemeClr w14:val="tx1"/>
            </w14:solidFill>
          </w14:textFill>
        </w:rPr>
        <w:t xml:space="preserve"> inquiries and references.</w:t>
      </w:r>
    </w:p>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16" w:name="_Toc470002420"/>
      <w:bookmarkStart w:id="17" w:name="_Toc504664849"/>
      <w:bookmarkStart w:id="18" w:name="_Toc32236661"/>
      <w:bookmarkStart w:id="19" w:name="_Toc65665042"/>
      <w:bookmarkStart w:id="20" w:name="_Toc61431557"/>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lang w:val="en-US"/>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.3 Document review</w:t>
      </w:r>
      <w:bookmarkEnd w:id="16"/>
      <w:bookmarkEnd w:id="17"/>
      <w:bookmarkEnd w:id="18"/>
      <w:r>
        <w:rPr>
          <w:rFonts w:hint="default" w:ascii="Times New Roman" w:hAnsi="Times New Roman" w:cs="Times New Roman"/>
          <w:color w:val="000000" w:themeColor="text1"/>
          <w:sz w:val="24"/>
          <w:szCs w:val="24"/>
          <w14:textFill>
            <w14:solidFill>
              <w14:schemeClr w14:val="tx1"/>
            </w14:solidFill>
          </w14:textFill>
        </w:rPr>
        <w:t xml:space="preserve"> and written literature</w:t>
      </w:r>
      <w:bookmarkEnd w:id="19"/>
      <w:bookmarkEnd w:id="20"/>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 lot of Literature </w:t>
      </w:r>
      <w:r>
        <w:rPr>
          <w:rFonts w:hint="default" w:ascii="Times New Roman" w:hAnsi="Times New Roman" w:cs="Times New Roman"/>
          <w:color w:val="000000" w:themeColor="text1"/>
          <w:sz w:val="24"/>
          <w:szCs w:val="24"/>
          <w:lang w:val="en-US"/>
          <w14:textFill>
            <w14:solidFill>
              <w14:schemeClr w14:val="tx1"/>
            </w14:solidFill>
          </w14:textFill>
        </w:rPr>
        <w:t>is</w:t>
      </w:r>
      <w:r>
        <w:rPr>
          <w:rFonts w:hint="default" w:ascii="Times New Roman" w:hAnsi="Times New Roman" w:cs="Times New Roman"/>
          <w:color w:val="000000" w:themeColor="text1"/>
          <w:sz w:val="24"/>
          <w:szCs w:val="24"/>
          <w14:textFill>
            <w14:solidFill>
              <w14:schemeClr w14:val="tx1"/>
            </w14:solidFill>
          </w14:textFill>
        </w:rPr>
        <w:t xml:space="preserve"> looked </w:t>
      </w:r>
      <w:r>
        <w:rPr>
          <w:rFonts w:hint="default" w:ascii="Times New Roman" w:hAnsi="Times New Roman" w:cs="Times New Roman"/>
          <w:color w:val="000000" w:themeColor="text1"/>
          <w:sz w:val="24"/>
          <w:szCs w:val="24"/>
          <w:lang w:val="en-US"/>
          <w14:textFill>
            <w14:solidFill>
              <w14:schemeClr w14:val="tx1"/>
            </w14:solidFill>
          </w14:textFill>
        </w:rPr>
        <w:t>at</w:t>
      </w:r>
      <w:r>
        <w:rPr>
          <w:rFonts w:hint="default" w:ascii="Times New Roman" w:hAnsi="Times New Roman" w:cs="Times New Roman"/>
          <w:color w:val="000000" w:themeColor="text1"/>
          <w:sz w:val="24"/>
          <w:szCs w:val="24"/>
          <w14:textFill>
            <w14:solidFill>
              <w14:schemeClr w14:val="tx1"/>
            </w14:solidFill>
          </w14:textFill>
        </w:rPr>
        <w:t xml:space="preserve"> in order to enrich the sources of information for the study. This is done by reviewing the documents and written literature other scholars have written down about other </w:t>
      </w:r>
      <w:r>
        <w:rPr>
          <w:rFonts w:hint="default" w:ascii="Times New Roman" w:hAnsi="Times New Roman" w:cs="Times New Roman"/>
          <w:color w:val="000000" w:themeColor="text1"/>
          <w:sz w:val="24"/>
          <w:szCs w:val="24"/>
          <w:lang w:val="en-US"/>
          <w14:textFill>
            <w14:solidFill>
              <w14:schemeClr w14:val="tx1"/>
            </w14:solidFill>
          </w14:textFill>
        </w:rPr>
        <w:t>online</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 xml:space="preserve">research project </w:t>
      </w:r>
      <w:r>
        <w:rPr>
          <w:rFonts w:hint="default" w:ascii="Times New Roman" w:hAnsi="Times New Roman" w:cs="Times New Roman"/>
          <w:color w:val="000000" w:themeColor="text1"/>
          <w:sz w:val="24"/>
          <w:szCs w:val="24"/>
          <w14:textFill>
            <w14:solidFill>
              <w14:schemeClr w14:val="tx1"/>
            </w14:solidFill>
          </w14:textFill>
        </w:rPr>
        <w:t>information management system projects and systems for the past years. Through the use of written material in form of literature books, internet materials and journals and be able to gather information on concepts and challenges of the current proposed systems.</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tbl>
      <w:tblPr>
        <w:tblStyle w:val="10"/>
        <w:tblW w:w="9599" w:type="dxa"/>
        <w:tblInd w:w="0" w:type="dxa"/>
        <w:tblBorders>
          <w:top w:val="single" w:color="70AD47" w:themeColor="accent6" w:sz="8" w:space="0"/>
          <w:left w:val="single" w:color="70AD47" w:themeColor="accent6" w:sz="8" w:space="0"/>
          <w:bottom w:val="single" w:color="70AD47" w:themeColor="accent6" w:sz="8" w:space="0"/>
          <w:right w:val="single" w:color="70AD47" w:themeColor="accent6" w:sz="8" w:space="0"/>
          <w:insideH w:val="none" w:color="auto" w:sz="0" w:space="0"/>
          <w:insideV w:val="none" w:color="auto" w:sz="0" w:space="0"/>
        </w:tblBorders>
        <w:tblLayout w:type="fixed"/>
        <w:tblCellMar>
          <w:top w:w="0" w:type="dxa"/>
          <w:left w:w="108" w:type="dxa"/>
          <w:bottom w:w="0" w:type="dxa"/>
          <w:right w:w="108" w:type="dxa"/>
        </w:tblCellMar>
      </w:tblPr>
      <w:tblGrid>
        <w:gridCol w:w="658"/>
        <w:gridCol w:w="5262"/>
        <w:gridCol w:w="3679"/>
      </w:tblGrid>
      <w:tr>
        <w:tblPrEx>
          <w:tblBorders>
            <w:top w:val="single" w:color="70AD47" w:themeColor="accent6" w:sz="8" w:space="0"/>
            <w:left w:val="single" w:color="70AD47" w:themeColor="accent6" w:sz="8" w:space="0"/>
            <w:bottom w:val="single" w:color="70AD47" w:themeColor="accent6" w:sz="8" w:space="0"/>
            <w:right w:val="single" w:color="70AD47" w:themeColor="accent6" w:sz="8"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658" w:type="dxa"/>
            <w:tcBorders>
              <w:top w:val="single" w:color="70AD47" w:themeColor="accent6" w:sz="8" w:space="0"/>
              <w:left w:val="single" w:color="70AD47" w:themeColor="accent6" w:sz="8" w:space="0"/>
              <w:bottom w:val="single" w:color="70AD47" w:themeColor="accent6" w:sz="8" w:space="0"/>
              <w:right w:val="single" w:color="70AD47" w:themeColor="accent6" w:sz="8" w:space="0"/>
              <w:insideH w:val="single" w:sz="8" w:space="0"/>
              <w:insideV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No</w:t>
            </w:r>
          </w:p>
        </w:tc>
        <w:tc>
          <w:tcPr>
            <w:tcW w:w="5262" w:type="dxa"/>
            <w:tcBorders>
              <w:top w:val="single" w:color="70AD47" w:themeColor="accent6" w:sz="8" w:space="0"/>
              <w:bottom w:val="single" w:color="70AD47" w:themeColor="accent6" w:sz="8" w:space="0"/>
              <w:insideH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Objectives </w:t>
            </w:r>
          </w:p>
        </w:tc>
        <w:tc>
          <w:tcPr>
            <w:tcW w:w="3679" w:type="dxa"/>
            <w:tcBorders>
              <w:top w:val="single" w:color="70AD47" w:themeColor="accent6" w:sz="8" w:space="0"/>
              <w:left w:val="single" w:color="70AD47" w:themeColor="accent6" w:sz="8" w:space="0"/>
              <w:bottom w:val="single" w:color="70AD47" w:themeColor="accent6" w:sz="8" w:space="0"/>
              <w:right w:val="single" w:color="70AD47" w:themeColor="accent6" w:sz="8" w:space="0"/>
              <w:insideH w:val="single" w:sz="8" w:space="0"/>
              <w:insideV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Tools and techniques </w:t>
            </w:r>
          </w:p>
        </w:tc>
      </w:tr>
      <w:tr>
        <w:tblPrEx>
          <w:tblBorders>
            <w:top w:val="single" w:color="70AD47" w:themeColor="accent6" w:sz="8" w:space="0"/>
            <w:left w:val="single" w:color="70AD47" w:themeColor="accent6" w:sz="8" w:space="0"/>
            <w:bottom w:val="single" w:color="70AD47" w:themeColor="accent6" w:sz="8" w:space="0"/>
            <w:right w:val="single" w:color="70AD47" w:themeColor="accent6" w:sz="8" w:space="0"/>
            <w:insideH w:val="none" w:color="auto" w:sz="0" w:space="0"/>
            <w:insideV w:val="none" w:color="auto" w:sz="0" w:space="0"/>
          </w:tblBorders>
        </w:tblPrEx>
        <w:trPr>
          <w:trHeight w:val="1454" w:hRule="atLeast"/>
        </w:trPr>
        <w:tc>
          <w:tcPr>
            <w:tcW w:w="658" w:type="dxa"/>
            <w:tcBorders>
              <w:left w:val="single" w:color="70AD47" w:themeColor="accent6" w:sz="8" w:space="0"/>
              <w:right w:val="single" w:color="70AD47" w:themeColor="accent6" w:sz="8" w:space="0"/>
              <w:insideV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1. </w:t>
            </w: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tc>
        <w:tc>
          <w:tcPr>
            <w:tcW w:w="5262" w:type="dxa"/>
          </w:tcPr>
          <w:p>
            <w:pPr>
              <w:tabs>
                <w:tab w:val="left" w:pos="49"/>
              </w:tabs>
              <w:spacing w:after="0" w:line="360" w:lineRule="auto"/>
              <w:ind w:left="49"/>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To carry out a thorough system study of the current  system in order to determine the user requirements</w:t>
            </w:r>
            <w:r>
              <w:rPr>
                <w:rFonts w:hint="default" w:ascii="Times New Roman" w:hAnsi="Times New Roman" w:eastAsia="Calibri" w:cs="Times New Roman"/>
                <w:color w:val="000000" w:themeColor="text1"/>
                <w:sz w:val="24"/>
                <w:szCs w:val="24"/>
                <w:lang w:val="en-US"/>
                <w14:textFill>
                  <w14:solidFill>
                    <w14:schemeClr w14:val="tx1"/>
                  </w14:solidFill>
                </w14:textFill>
              </w:rPr>
              <w:t xml:space="preserve"> of new system</w:t>
            </w:r>
            <w:r>
              <w:rPr>
                <w:rFonts w:hint="default" w:ascii="Times New Roman" w:hAnsi="Times New Roman" w:eastAsia="Calibri" w:cs="Times New Roman"/>
                <w:color w:val="000000" w:themeColor="text1"/>
                <w:sz w:val="24"/>
                <w:szCs w:val="24"/>
                <w14:textFill>
                  <w14:solidFill>
                    <w14:schemeClr w14:val="tx1"/>
                  </w14:solidFill>
                </w14:textFill>
              </w:rPr>
              <w:t>.</w:t>
            </w:r>
          </w:p>
        </w:tc>
        <w:tc>
          <w:tcPr>
            <w:tcW w:w="3679" w:type="dxa"/>
            <w:tcBorders>
              <w:left w:val="single" w:color="70AD47" w:themeColor="accent6" w:sz="8" w:space="0"/>
              <w:right w:val="single" w:color="70AD47" w:themeColor="accent6" w:sz="8" w:space="0"/>
              <w:insideV w:val="single" w:sz="8" w:space="0"/>
            </w:tcBorders>
          </w:tcPr>
          <w:p>
            <w:pPr>
              <w:pStyle w:val="12"/>
              <w:numPr>
                <w:ilvl w:val="0"/>
                <w:numId w:val="2"/>
              </w:numPr>
              <w:autoSpaceDE w:val="0"/>
              <w:autoSpaceDN w:val="0"/>
              <w:adjustRightInd w:val="0"/>
              <w:spacing w:after="16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Document Review </w:t>
            </w:r>
          </w:p>
          <w:p>
            <w:pPr>
              <w:pStyle w:val="12"/>
              <w:numPr>
                <w:ilvl w:val="0"/>
                <w:numId w:val="2"/>
              </w:numPr>
              <w:autoSpaceDE w:val="0"/>
              <w:autoSpaceDN w:val="0"/>
              <w:adjustRightInd w:val="0"/>
              <w:spacing w:after="16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Questionnaire </w:t>
            </w:r>
          </w:p>
        </w:tc>
      </w:tr>
      <w:tr>
        <w:tblPrEx>
          <w:tblBorders>
            <w:top w:val="single" w:color="70AD47" w:themeColor="accent6" w:sz="8" w:space="0"/>
            <w:left w:val="single" w:color="70AD47" w:themeColor="accent6" w:sz="8" w:space="0"/>
            <w:bottom w:val="single" w:color="70AD47" w:themeColor="accent6" w:sz="8" w:space="0"/>
            <w:right w:val="single" w:color="70AD47" w:themeColor="accent6" w:sz="8" w:space="0"/>
            <w:insideH w:val="none" w:color="auto" w:sz="0" w:space="0"/>
            <w:insideV w:val="none" w:color="auto" w:sz="0" w:space="0"/>
          </w:tblBorders>
          <w:tblCellMar>
            <w:top w:w="0" w:type="dxa"/>
            <w:left w:w="108" w:type="dxa"/>
            <w:bottom w:w="0" w:type="dxa"/>
            <w:right w:w="108" w:type="dxa"/>
          </w:tblCellMar>
        </w:tblPrEx>
        <w:trPr>
          <w:trHeight w:val="2292" w:hRule="atLeast"/>
        </w:trPr>
        <w:tc>
          <w:tcPr>
            <w:tcW w:w="658" w:type="dxa"/>
            <w:tcBorders>
              <w:top w:val="single" w:color="70AD47" w:themeColor="accent6" w:sz="8" w:space="0"/>
              <w:left w:val="single" w:color="70AD47" w:themeColor="accent6" w:sz="8" w:space="0"/>
              <w:bottom w:val="single" w:color="70AD47" w:themeColor="accent6" w:sz="8" w:space="0"/>
              <w:right w:val="single" w:color="70AD47" w:themeColor="accent6" w:sz="8" w:space="0"/>
              <w:insideH w:val="single" w:sz="8" w:space="0"/>
              <w:insideV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2. </w:t>
            </w: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tc>
        <w:tc>
          <w:tcPr>
            <w:tcW w:w="5262" w:type="dxa"/>
            <w:tcBorders>
              <w:top w:val="single" w:color="70AD47" w:themeColor="accent6" w:sz="8" w:space="0"/>
              <w:bottom w:val="single" w:color="70AD47" w:themeColor="accent6" w:sz="8" w:space="0"/>
              <w:insideH w:val="single" w:sz="8" w:space="0"/>
            </w:tcBorders>
          </w:tcPr>
          <w:p>
            <w:pPr>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To design a manage</w:t>
            </w:r>
            <w:r>
              <w:rPr>
                <w:rFonts w:hint="default" w:ascii="Times New Roman" w:hAnsi="Times New Roman" w:eastAsia="Calibri" w:cs="Times New Roman"/>
                <w:color w:val="000000" w:themeColor="text1"/>
                <w:sz w:val="24"/>
                <w:szCs w:val="24"/>
                <w:lang w:val="en-US"/>
                <w14:textFill>
                  <w14:solidFill>
                    <w14:schemeClr w14:val="tx1"/>
                  </w14:solidFill>
                </w14:textFill>
              </w:rPr>
              <w:t>m</w:t>
            </w:r>
            <w:r>
              <w:rPr>
                <w:rFonts w:hint="default" w:ascii="Times New Roman" w:hAnsi="Times New Roman" w:eastAsia="Calibri" w:cs="Times New Roman"/>
                <w:color w:val="000000" w:themeColor="text1"/>
                <w:sz w:val="24"/>
                <w:szCs w:val="24"/>
                <w14:textFill>
                  <w14:solidFill>
                    <w14:schemeClr w14:val="tx1"/>
                  </w14:solidFill>
                </w14:textFill>
              </w:rPr>
              <w:t>ent information system that meets user requirements.</w:t>
            </w:r>
          </w:p>
        </w:tc>
        <w:tc>
          <w:tcPr>
            <w:tcW w:w="3679" w:type="dxa"/>
            <w:tcBorders>
              <w:top w:val="single" w:color="70AD47" w:themeColor="accent6" w:sz="8" w:space="0"/>
              <w:left w:val="single" w:color="70AD47" w:themeColor="accent6" w:sz="8" w:space="0"/>
              <w:bottom w:val="single" w:color="70AD47" w:themeColor="accent6" w:sz="8" w:space="0"/>
              <w:right w:val="single" w:color="70AD47" w:themeColor="accent6" w:sz="8" w:space="0"/>
              <w:insideH w:val="single" w:sz="8" w:space="0"/>
              <w:insideV w:val="single" w:sz="8" w:space="0"/>
            </w:tcBorders>
          </w:tcPr>
          <w:p>
            <w:pPr>
              <w:pStyle w:val="12"/>
              <w:numPr>
                <w:ilvl w:val="0"/>
                <w:numId w:val="3"/>
              </w:numPr>
              <w:autoSpaceDE w:val="0"/>
              <w:autoSpaceDN w:val="0"/>
              <w:adjustRightInd w:val="0"/>
              <w:spacing w:after="16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Use Case Diagram</w:t>
            </w:r>
          </w:p>
          <w:p>
            <w:pPr>
              <w:pStyle w:val="12"/>
              <w:numPr>
                <w:ilvl w:val="0"/>
                <w:numId w:val="3"/>
              </w:numPr>
              <w:autoSpaceDE w:val="0"/>
              <w:autoSpaceDN w:val="0"/>
              <w:adjustRightInd w:val="0"/>
              <w:spacing w:after="16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DFD </w:t>
            </w:r>
          </w:p>
          <w:p>
            <w:pPr>
              <w:pStyle w:val="12"/>
              <w:numPr>
                <w:ilvl w:val="0"/>
                <w:numId w:val="3"/>
              </w:numPr>
              <w:autoSpaceDE w:val="0"/>
              <w:autoSpaceDN w:val="0"/>
              <w:adjustRightInd w:val="0"/>
              <w:spacing w:after="16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Conceptual design </w:t>
            </w:r>
          </w:p>
          <w:p>
            <w:pPr>
              <w:pStyle w:val="12"/>
              <w:numPr>
                <w:ilvl w:val="0"/>
                <w:numId w:val="3"/>
              </w:numPr>
              <w:autoSpaceDE w:val="0"/>
              <w:autoSpaceDN w:val="0"/>
              <w:adjustRightInd w:val="0"/>
              <w:spacing w:after="16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ERD</w:t>
            </w:r>
          </w:p>
        </w:tc>
      </w:tr>
      <w:tr>
        <w:tblPrEx>
          <w:tblBorders>
            <w:top w:val="single" w:color="70AD47" w:themeColor="accent6" w:sz="8" w:space="0"/>
            <w:left w:val="single" w:color="70AD47" w:themeColor="accent6" w:sz="8" w:space="0"/>
            <w:bottom w:val="single" w:color="70AD47" w:themeColor="accent6" w:sz="8" w:space="0"/>
            <w:right w:val="single" w:color="70AD47" w:themeColor="accent6" w:sz="8" w:space="0"/>
            <w:insideH w:val="none" w:color="auto" w:sz="0" w:space="0"/>
            <w:insideV w:val="none" w:color="auto" w:sz="0" w:space="0"/>
          </w:tblBorders>
          <w:tblCellMar>
            <w:top w:w="0" w:type="dxa"/>
            <w:left w:w="108" w:type="dxa"/>
            <w:bottom w:w="0" w:type="dxa"/>
            <w:right w:w="108" w:type="dxa"/>
          </w:tblCellMar>
        </w:tblPrEx>
        <w:trPr>
          <w:trHeight w:val="2292" w:hRule="atLeast"/>
        </w:trPr>
        <w:tc>
          <w:tcPr>
            <w:tcW w:w="658" w:type="dxa"/>
            <w:tcBorders>
              <w:left w:val="single" w:color="70AD47" w:themeColor="accent6" w:sz="8" w:space="0"/>
              <w:right w:val="single" w:color="70AD47" w:themeColor="accent6" w:sz="8" w:space="0"/>
              <w:insideV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3. </w:t>
            </w: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tc>
        <w:tc>
          <w:tcPr>
            <w:tcW w:w="5262" w:type="dxa"/>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To implement a </w:t>
            </w:r>
            <w:r>
              <w:rPr>
                <w:rFonts w:hint="default" w:ascii="Times New Roman" w:hAnsi="Times New Roman" w:eastAsia="Calibri" w:cs="Times New Roman"/>
                <w:color w:val="000000" w:themeColor="text1"/>
                <w:sz w:val="24"/>
                <w:szCs w:val="24"/>
                <w:lang w:val="en-US"/>
                <w14:textFill>
                  <w14:solidFill>
                    <w14:schemeClr w14:val="tx1"/>
                  </w14:solidFill>
                </w14:textFill>
              </w:rPr>
              <w:t xml:space="preserve">online research information </w:t>
            </w:r>
            <w:r>
              <w:rPr>
                <w:rFonts w:hint="default" w:ascii="Times New Roman" w:hAnsi="Times New Roman" w:eastAsia="Calibri" w:cs="Times New Roman"/>
                <w:color w:val="000000" w:themeColor="text1"/>
                <w:sz w:val="24"/>
                <w:szCs w:val="24"/>
                <w14:textFill>
                  <w14:solidFill>
                    <w14:schemeClr w14:val="tx1"/>
                  </w14:solidFill>
                </w14:textFill>
              </w:rPr>
              <w:t>management information system.</w:t>
            </w:r>
          </w:p>
        </w:tc>
        <w:tc>
          <w:tcPr>
            <w:tcW w:w="3679" w:type="dxa"/>
            <w:tcBorders>
              <w:left w:val="single" w:color="70AD47" w:themeColor="accent6" w:sz="8" w:space="0"/>
              <w:right w:val="single" w:color="70AD47" w:themeColor="accent6" w:sz="8" w:space="0"/>
              <w:insideV w:val="single" w:sz="8" w:space="0"/>
            </w:tcBorders>
          </w:tcPr>
          <w:p>
            <w:pPr>
              <w:pStyle w:val="12"/>
              <w:numPr>
                <w:ilvl w:val="0"/>
                <w:numId w:val="4"/>
              </w:numPr>
              <w:autoSpaceDE w:val="0"/>
              <w:autoSpaceDN w:val="0"/>
              <w:adjustRightInd w:val="0"/>
              <w:spacing w:after="160" w:line="360" w:lineRule="auto"/>
              <w:ind w:hanging="501"/>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US"/>
                <w14:textFill>
                  <w14:solidFill>
                    <w14:schemeClr w14:val="tx1"/>
                  </w14:solidFill>
                </w14:textFill>
              </w:rPr>
              <w:t>PHP</w:t>
            </w:r>
          </w:p>
          <w:p>
            <w:pPr>
              <w:pStyle w:val="12"/>
              <w:numPr>
                <w:ilvl w:val="0"/>
                <w:numId w:val="4"/>
              </w:numPr>
              <w:autoSpaceDE w:val="0"/>
              <w:autoSpaceDN w:val="0"/>
              <w:adjustRightInd w:val="0"/>
              <w:spacing w:after="160" w:line="360" w:lineRule="auto"/>
              <w:ind w:hanging="501"/>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US"/>
                <w14:textFill>
                  <w14:solidFill>
                    <w14:schemeClr w14:val="tx1"/>
                  </w14:solidFill>
                </w14:textFill>
              </w:rPr>
              <w:t>JavaScript</w:t>
            </w:r>
          </w:p>
          <w:p>
            <w:pPr>
              <w:pStyle w:val="12"/>
              <w:numPr>
                <w:ilvl w:val="0"/>
                <w:numId w:val="4"/>
              </w:numPr>
              <w:autoSpaceDE w:val="0"/>
              <w:autoSpaceDN w:val="0"/>
              <w:adjustRightInd w:val="0"/>
              <w:spacing w:after="160" w:line="360" w:lineRule="auto"/>
              <w:ind w:hanging="501"/>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HTML</w:t>
            </w:r>
          </w:p>
          <w:p>
            <w:pPr>
              <w:pStyle w:val="12"/>
              <w:numPr>
                <w:ilvl w:val="0"/>
                <w:numId w:val="4"/>
              </w:numPr>
              <w:autoSpaceDE w:val="0"/>
              <w:autoSpaceDN w:val="0"/>
              <w:adjustRightInd w:val="0"/>
              <w:spacing w:after="160" w:line="360" w:lineRule="auto"/>
              <w:ind w:hanging="501"/>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lang w:val="en-US"/>
                <w14:textFill>
                  <w14:solidFill>
                    <w14:schemeClr w14:val="tx1"/>
                  </w14:solidFill>
                </w14:textFill>
              </w:rPr>
              <w:t>My</w:t>
            </w:r>
            <w:r>
              <w:rPr>
                <w:rFonts w:hint="default" w:ascii="Times New Roman" w:hAnsi="Times New Roman" w:eastAsia="Calibri" w:cs="Times New Roman"/>
                <w:color w:val="000000" w:themeColor="text1"/>
                <w:sz w:val="24"/>
                <w:szCs w:val="24"/>
                <w14:textFill>
                  <w14:solidFill>
                    <w14:schemeClr w14:val="tx1"/>
                  </w14:solidFill>
                </w14:textFill>
              </w:rPr>
              <w:t xml:space="preserve">SQL (backend database) </w:t>
            </w:r>
          </w:p>
        </w:tc>
      </w:tr>
      <w:tr>
        <w:tblPrEx>
          <w:tblBorders>
            <w:top w:val="single" w:color="70AD47" w:themeColor="accent6" w:sz="8" w:space="0"/>
            <w:left w:val="single" w:color="70AD47" w:themeColor="accent6" w:sz="8" w:space="0"/>
            <w:bottom w:val="single" w:color="70AD47" w:themeColor="accent6" w:sz="8" w:space="0"/>
            <w:right w:val="single" w:color="70AD47" w:themeColor="accent6" w:sz="8" w:space="0"/>
            <w:insideH w:val="none" w:color="auto" w:sz="0" w:space="0"/>
            <w:insideV w:val="none" w:color="auto" w:sz="0" w:space="0"/>
          </w:tblBorders>
          <w:tblCellMar>
            <w:top w:w="0" w:type="dxa"/>
            <w:left w:w="108" w:type="dxa"/>
            <w:bottom w:w="0" w:type="dxa"/>
            <w:right w:w="108" w:type="dxa"/>
          </w:tblCellMar>
        </w:tblPrEx>
        <w:trPr>
          <w:trHeight w:val="2028" w:hRule="atLeast"/>
        </w:trPr>
        <w:tc>
          <w:tcPr>
            <w:tcW w:w="658" w:type="dxa"/>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4. </w:t>
            </w:r>
          </w:p>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p>
        </w:tc>
        <w:tc>
          <w:tcPr>
            <w:tcW w:w="5262" w:type="dxa"/>
            <w:tcBorders>
              <w:top w:val="single" w:color="70AD47" w:themeColor="accent6" w:sz="8" w:space="0"/>
              <w:bottom w:val="single" w:color="70AD47" w:themeColor="accent6" w:sz="8" w:space="0"/>
              <w:insideH w:val="single" w:sz="8" w:space="0"/>
            </w:tcBorders>
          </w:tcPr>
          <w:p>
            <w:pPr>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To validate the system to ensure that it meets the user requirements.</w:t>
            </w:r>
          </w:p>
        </w:tc>
        <w:tc>
          <w:tcPr>
            <w:tcW w:w="3679" w:type="dxa"/>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p>
            <w:pPr>
              <w:keepNext/>
              <w:autoSpaceDE w:val="0"/>
              <w:autoSpaceDN w:val="0"/>
              <w:adjustRightInd w:val="0"/>
              <w:spacing w:after="0" w:line="360" w:lineRule="auto"/>
              <w:jc w:val="both"/>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A technical team and End users (</w:t>
            </w:r>
            <w:r>
              <w:rPr>
                <w:rFonts w:hint="default" w:ascii="Times New Roman" w:hAnsi="Times New Roman" w:eastAsia="Calibri" w:cs="Times New Roman"/>
                <w:color w:val="000000" w:themeColor="text1"/>
                <w:sz w:val="24"/>
                <w:szCs w:val="24"/>
                <w:lang w:val="en-US"/>
                <w14:textFill>
                  <w14:solidFill>
                    <w14:schemeClr w14:val="tx1"/>
                  </w14:solidFill>
                </w14:textFill>
              </w:rPr>
              <w:t>students</w:t>
            </w:r>
            <w:r>
              <w:rPr>
                <w:rFonts w:hint="default" w:ascii="Times New Roman" w:hAnsi="Times New Roman" w:eastAsia="Calibri" w:cs="Times New Roman"/>
                <w:color w:val="000000" w:themeColor="text1"/>
                <w:sz w:val="24"/>
                <w:szCs w:val="24"/>
                <w14:textFill>
                  <w14:solidFill>
                    <w14:schemeClr w14:val="tx1"/>
                  </w14:solidFill>
                </w14:textFill>
              </w:rPr>
              <w:t xml:space="preserve">) will interact with the system to ensure that the system meets the user requirement using a set of guidelines. </w:t>
            </w:r>
          </w:p>
        </w:tc>
      </w:tr>
    </w:tbl>
    <w:p>
      <w:pPr>
        <w:pStyle w:val="8"/>
        <w:spacing w:line="360" w:lineRule="auto"/>
        <w:jc w:val="center"/>
        <w:rPr>
          <w:rFonts w:hint="default" w:ascii="Times New Roman" w:hAnsi="Times New Roman" w:cs="Times New Roman"/>
          <w:color w:val="000000" w:themeColor="text1"/>
          <w:sz w:val="24"/>
          <w:szCs w:val="24"/>
          <w14:textFill>
            <w14:solidFill>
              <w14:schemeClr w14:val="tx1"/>
            </w14:solidFill>
          </w14:textFill>
        </w:rPr>
      </w:pPr>
      <w:bookmarkStart w:id="21" w:name="_Toc65665085"/>
      <w:r>
        <w:rPr>
          <w:rFonts w:hint="default"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Table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Document Review Table</w:t>
      </w:r>
      <w:bookmarkEnd w:id="21"/>
    </w:p>
    <w:p>
      <w:pPr>
        <w:pStyle w:val="2"/>
        <w:spacing w:after="240" w:line="360" w:lineRule="auto"/>
        <w:jc w:val="both"/>
        <w:outlineLvl w:val="0"/>
        <w:rPr>
          <w:rFonts w:hint="default" w:ascii="Times New Roman" w:hAnsi="Times New Roman" w:cs="Times New Roman"/>
          <w:b w:val="0"/>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3.6</w:t>
      </w:r>
      <w:r>
        <w:rPr>
          <w:rFonts w:hint="default" w:ascii="Times New Roman" w:hAnsi="Times New Roman" w:cs="Times New Roman"/>
          <w:color w:val="000000" w:themeColor="text1"/>
          <w:sz w:val="24"/>
          <w:szCs w:val="24"/>
          <w:lang w:val="en-US"/>
          <w14:textFill>
            <w14:solidFill>
              <w14:schemeClr w14:val="tx1"/>
            </w14:solidFill>
          </w14:textFill>
        </w:rPr>
        <w:t xml:space="preserve"> System and </w:t>
      </w:r>
      <w:r>
        <w:rPr>
          <w:rFonts w:hint="default" w:ascii="Times New Roman" w:hAnsi="Times New Roman" w:cs="Times New Roman"/>
          <w:color w:val="000000" w:themeColor="text1"/>
          <w:sz w:val="24"/>
          <w:szCs w:val="24"/>
          <w14:textFill>
            <w14:solidFill>
              <w14:schemeClr w14:val="tx1"/>
            </w14:solidFill>
          </w14:textFill>
        </w:rPr>
        <w:t>Data Analysis</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Purpose of the study was to get a clear picture of what the system </w:t>
      </w:r>
      <w:r>
        <w:rPr>
          <w:rFonts w:hint="default" w:ascii="Times New Roman" w:hAnsi="Times New Roman" w:cs="Times New Roman"/>
          <w:color w:val="000000" w:themeColor="text1"/>
          <w:sz w:val="24"/>
          <w:szCs w:val="24"/>
          <w:lang w:val="en-US"/>
          <w14:textFill>
            <w14:solidFill>
              <w14:schemeClr w14:val="tx1"/>
            </w14:solidFill>
          </w14:textFill>
        </w:rPr>
        <w:t>performs</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The system </w:t>
      </w:r>
      <w:r>
        <w:rPr>
          <w:rFonts w:hint="default" w:ascii="Times New Roman" w:hAnsi="Times New Roman" w:cs="Times New Roman"/>
          <w:color w:val="000000" w:themeColor="text1"/>
          <w:sz w:val="24"/>
          <w:szCs w:val="24"/>
          <w:lang w:val="en-US"/>
          <w14:textFill>
            <w14:solidFill>
              <w14:schemeClr w14:val="tx1"/>
            </w14:solidFill>
          </w14:textFill>
        </w:rPr>
        <w:t xml:space="preserve">analysis </w:t>
      </w:r>
      <w:r>
        <w:rPr>
          <w:rFonts w:hint="default" w:ascii="Times New Roman" w:hAnsi="Times New Roman" w:cs="Times New Roman"/>
          <w:color w:val="000000" w:themeColor="text1"/>
          <w:sz w:val="24"/>
          <w:szCs w:val="24"/>
          <w14:textFill>
            <w14:solidFill>
              <w14:schemeClr w14:val="tx1"/>
            </w14:solidFill>
          </w14:textFill>
        </w:rPr>
        <w:t>involved a detailed study of the various operations performed by the current system and their relationships within and outside the system. During this process, data collected on the available files and transactions handled by the current system.</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System Analysis involved collecting data, understanding the processes involved and identifying the problems of the current system. This also involved studying the business processes, gathering operational data</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12"/>
        <w:numPr>
          <w:ilvl w:val="0"/>
          <w:numId w:val="0"/>
        </w:numPr>
        <w:tabs>
          <w:tab w:val="left" w:pos="754"/>
        </w:tabs>
        <w:spacing w:before="6" w:line="360" w:lineRule="auto"/>
        <w:jc w:val="both"/>
        <w:outlineLvl w:val="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w w:val="110"/>
          <w:sz w:val="24"/>
          <w:szCs w:val="24"/>
          <w:lang w:val="en-US"/>
          <w14:textFill>
            <w14:solidFill>
              <w14:schemeClr w14:val="tx1"/>
            </w14:solidFill>
          </w14:textFill>
        </w:rPr>
        <w:t xml:space="preserve">3.7 </w:t>
      </w:r>
      <w:r>
        <w:rPr>
          <w:rFonts w:hint="default" w:ascii="Times New Roman" w:hAnsi="Times New Roman" w:cs="Times New Roman"/>
          <w:b/>
          <w:bCs/>
          <w:color w:val="000000" w:themeColor="text1"/>
          <w:w w:val="110"/>
          <w:sz w:val="24"/>
          <w:szCs w:val="24"/>
          <w14:textFill>
            <w14:solidFill>
              <w14:schemeClr w14:val="tx1"/>
            </w14:solidFill>
          </w14:textFill>
        </w:rPr>
        <w:t>Modeling, design, and system development</w:t>
      </w:r>
      <w:r>
        <w:rPr>
          <w:rFonts w:hint="default" w:ascii="Times New Roman" w:hAnsi="Times New Roman" w:cs="Times New Roman"/>
          <w:b/>
          <w:bCs/>
          <w:color w:val="000000" w:themeColor="text1"/>
          <w:spacing w:val="55"/>
          <w:w w:val="110"/>
          <w:sz w:val="24"/>
          <w:szCs w:val="24"/>
          <w14:textFill>
            <w14:solidFill>
              <w14:schemeClr w14:val="tx1"/>
            </w14:solidFill>
          </w14:textFill>
        </w:rPr>
        <w:t xml:space="preserve"> </w:t>
      </w:r>
      <w:r>
        <w:rPr>
          <w:rFonts w:hint="default" w:ascii="Times New Roman" w:hAnsi="Times New Roman" w:cs="Times New Roman"/>
          <w:b/>
          <w:bCs/>
          <w:color w:val="000000" w:themeColor="text1"/>
          <w:w w:val="110"/>
          <w:sz w:val="24"/>
          <w:szCs w:val="24"/>
          <w14:textFill>
            <w14:solidFill>
              <w14:schemeClr w14:val="tx1"/>
            </w14:solidFill>
          </w14:textFill>
        </w:rPr>
        <w:t>tools.</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22" w:name="_Toc282948825"/>
      <w:r>
        <w:rPr>
          <w:rFonts w:hint="default" w:ascii="Times New Roman" w:hAnsi="Times New Roman" w:cs="Times New Roman"/>
          <w:color w:val="000000" w:themeColor="text1"/>
          <w:sz w:val="24"/>
          <w:szCs w:val="24"/>
          <w14:textFill>
            <w14:solidFill>
              <w14:schemeClr w14:val="tx1"/>
            </w14:solidFill>
          </w14:textFill>
        </w:rPr>
        <w:t>System modelling will show the system data requirements, model the entities and the structure of the relations in the relational schema of the database.</w:t>
      </w:r>
    </w:p>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23" w:name="_Toc283328380"/>
      <w:bookmarkStart w:id="24" w:name="_Toc65665058"/>
      <w:r>
        <w:rPr>
          <w:rFonts w:hint="default" w:ascii="Times New Roman" w:hAnsi="Times New Roman" w:cs="Times New Roman"/>
          <w:color w:val="000000" w:themeColor="text1"/>
          <w:sz w:val="24"/>
          <w:szCs w:val="24"/>
          <w14:textFill>
            <w14:solidFill>
              <w14:schemeClr w14:val="tx1"/>
            </w14:solidFill>
          </w14:textFill>
        </w:rPr>
        <w:t xml:space="preserve">System modelling key </w:t>
      </w:r>
      <w:bookmarkEnd w:id="23"/>
      <w:r>
        <w:rPr>
          <w:rFonts w:hint="default" w:ascii="Times New Roman" w:hAnsi="Times New Roman" w:cs="Times New Roman"/>
          <w:color w:val="000000" w:themeColor="text1"/>
          <w:sz w:val="24"/>
          <w:szCs w:val="24"/>
          <w14:textFill>
            <w14:solidFill>
              <w14:schemeClr w14:val="tx1"/>
            </w14:solidFill>
          </w14:textFill>
        </w:rPr>
        <w:t>modules</w:t>
      </w:r>
      <w:bookmarkEnd w:id="24"/>
    </w:p>
    <w:p>
      <w:pPr>
        <w:spacing w:line="360" w:lineRule="auto"/>
        <w:jc w:val="both"/>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 xml:space="preserve">Entity: </w:t>
      </w:r>
      <w:r>
        <w:rPr>
          <w:rFonts w:hint="default" w:ascii="Times New Roman" w:hAnsi="Times New Roman" w:cs="Times New Roman"/>
          <w:color w:val="000000" w:themeColor="text1"/>
          <w:sz w:val="24"/>
          <w:szCs w:val="24"/>
          <w14:textFill>
            <w14:solidFill>
              <w14:schemeClr w14:val="tx1"/>
            </w14:solidFill>
          </w14:textFill>
        </w:rPr>
        <w:t>This is a source and destination of data within the system. This shows the major units which are combined within the system.</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Data store:</w:t>
      </w:r>
      <w:r>
        <w:rPr>
          <w:rFonts w:hint="default" w:ascii="Times New Roman" w:hAnsi="Times New Roman" w:cs="Times New Roman"/>
          <w:color w:val="000000" w:themeColor="text1"/>
          <w:sz w:val="24"/>
          <w:szCs w:val="24"/>
          <w14:textFill>
            <w14:solidFill>
              <w14:schemeClr w14:val="tx1"/>
            </w14:solidFill>
          </w14:textFill>
        </w:rPr>
        <w:t xml:space="preserve"> This contains or stores the data which is entered into the system. It is a data repository of a set of integrated objects. These objects are modeled using classes defined in database schemas. Data store includes not only data repositories like databases; it is a more general concept that includes also flat files that can store data.</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Process</w:t>
      </w:r>
      <w:r>
        <w:rPr>
          <w:rFonts w:hint="default" w:ascii="Times New Roman" w:hAnsi="Times New Roman" w:cs="Times New Roman"/>
          <w:color w:val="000000" w:themeColor="text1"/>
          <w:sz w:val="24"/>
          <w:szCs w:val="24"/>
          <w:lang w:val="en-GB"/>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 xml:space="preserve"> in a process, incoming data flows are processed or transformed into outgoing data flows</w:t>
      </w:r>
      <w:r>
        <w:rPr>
          <w:rFonts w:hint="default" w:ascii="Times New Roman" w:hAnsi="Times New Roman" w:cs="Times New Roman"/>
          <w:color w:val="000000" w:themeColor="text1"/>
          <w:sz w:val="24"/>
          <w:szCs w:val="24"/>
          <w:lang w:val="en-GB"/>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they portray the transformation of input data flows to output data flows in DFDs.</w:t>
      </w:r>
    </w:p>
    <w:p>
      <w:pPr>
        <w:spacing w:line="360" w:lineRule="auto"/>
        <w:jc w:val="both"/>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Table showing the key modules diagrammatically.</w:t>
      </w:r>
    </w:p>
    <w:tbl>
      <w:tblPr>
        <w:tblStyle w:val="11"/>
        <w:tblW w:w="0" w:type="auto"/>
        <w:jc w:val="cente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2080"/>
        <w:gridCol w:w="5154"/>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63" w:hRule="atLeast"/>
          <w:jc w:val="center"/>
        </w:trPr>
        <w:tc>
          <w:tcPr>
            <w:tcW w:w="2080" w:type="dxa"/>
            <w:tcBorders>
              <w:top w:val="single" w:color="4472C4" w:themeColor="accent5" w:sz="8" w:space="0"/>
              <w:left w:val="single" w:color="4472C4" w:themeColor="accent5" w:sz="8" w:space="0"/>
              <w:bottom w:val="single" w:color="4472C4" w:themeColor="accent5" w:sz="18" w:space="0"/>
              <w:right w:val="single" w:color="4472C4" w:themeColor="accent5" w:sz="8" w:space="0"/>
              <w:insideH w:val="single" w:sz="18" w:space="0"/>
              <w:insideV w:val="single" w:sz="8" w:space="0"/>
            </w:tcBorders>
          </w:tcPr>
          <w:p>
            <w:pPr>
              <w:spacing w:before="0"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85090</wp:posOffset>
                      </wp:positionH>
                      <wp:positionV relativeFrom="paragraph">
                        <wp:posOffset>35560</wp:posOffset>
                      </wp:positionV>
                      <wp:extent cx="712470" cy="297815"/>
                      <wp:effectExtent l="0" t="0" r="11430" b="26035"/>
                      <wp:wrapNone/>
                      <wp:docPr id="19" name="Rectangle 19"/>
                      <wp:cNvGraphicFramePr/>
                      <a:graphic xmlns:a="http://schemas.openxmlformats.org/drawingml/2006/main">
                        <a:graphicData uri="http://schemas.microsoft.com/office/word/2010/wordprocessingShape">
                          <wps:wsp>
                            <wps:cNvSpPr>
                              <a:spLocks noChangeArrowheads="1"/>
                            </wps:cNvSpPr>
                            <wps:spPr bwMode="auto">
                              <a:xfrm>
                                <a:off x="0" y="0"/>
                                <a:ext cx="712470" cy="297815"/>
                              </a:xfrm>
                              <a:prstGeom prst="rect">
                                <a:avLst/>
                              </a:prstGeom>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rect id="Rectangle 19" o:spid="_x0000_s1026" o:spt="1" style="position:absolute;left:0pt;margin-left:6.7pt;margin-top:2.8pt;height:23.45pt;width:56.1pt;z-index:251659264;mso-width-relative:page;mso-height-relative:page;" fillcolor="#FFFFFF [3201]" filled="t" stroked="t" coordsize="21600,21600" o:gfxdata="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2f1t7XAAAABwEAAA8AAAAAAAAAAQAg&#10;AAAAIgAAAGRycy9kb3ducmV2LnhtbFBLAQIUABQAAAAIAIdO4kBSMSRqSAIAAK4EAAAOAAAAAAAA&#10;AAEAIAAAACYBAABkcnMvZTJvRG9jLnhtbFBLBQYAAAAABgAGAFkBAADgBQAAAAA=&#10;">
                      <v:fill on="t" focussize="0,0"/>
                      <v:stroke weight="1pt" color="#000000 [3200]" miterlimit="8" joinstyle="miter"/>
                      <v:imagedata o:title=""/>
                      <o:lock v:ext="edit" aspectratio="f"/>
                    </v:rect>
                  </w:pict>
                </mc:Fallback>
              </mc:AlternateContent>
            </w:r>
          </w:p>
        </w:tc>
        <w:tc>
          <w:tcPr>
            <w:tcW w:w="5154" w:type="dxa"/>
            <w:tcBorders>
              <w:top w:val="single" w:color="4472C4" w:themeColor="accent5" w:sz="8" w:space="0"/>
              <w:bottom w:val="single" w:color="4472C4" w:themeColor="accent5" w:sz="18" w:space="0"/>
              <w:right w:val="single" w:color="4472C4" w:themeColor="accent5" w:sz="8" w:space="0"/>
              <w:insideH w:val="single" w:sz="18" w:space="0"/>
              <w:insideV w:val="single" w:sz="8" w:space="0"/>
            </w:tcBorders>
          </w:tcPr>
          <w:p>
            <w:pPr>
              <w:spacing w:before="0"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w:t>Entity</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828" w:hRule="atLeast"/>
          <w:jc w:val="center"/>
        </w:trPr>
        <w:tc>
          <w:tcPr>
            <w:tcW w:w="2080"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85090</wp:posOffset>
                      </wp:positionH>
                      <wp:positionV relativeFrom="paragraph">
                        <wp:posOffset>231775</wp:posOffset>
                      </wp:positionV>
                      <wp:extent cx="712470" cy="635"/>
                      <wp:effectExtent l="38100" t="38100" r="49530" b="94615"/>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712470" cy="63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7pt;margin-top:18.25pt;height:0.05pt;width:56.1pt;z-index:251661312;mso-width-relative:page;mso-height-relative:page;" filled="f" stroked="t" coordsize="21600,21600" o:gfxdata="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Vr1fTXAAAACAEAAA8AAAAAAAAAAQAgAAAAIgAAAGRycy9kb3du&#10;cmV2LnhtbFBLAQIUABQAAAAIAIdO4kCVdKsjAAIAAAwEAAAOAAAAAAAAAAEAIAAAACYBAABkcnMv&#10;ZTJvRG9jLnhtbFBLBQYAAAAABgAGAFkBAACYBQAAAAA=&#10;">
                      <v:fill on="f" focussize="0,0"/>
                      <v:stroke weight="1pt" color="#000000 [3200]" miterlimit="8" joinstyle="miter"/>
                      <v:imagedata o:title=""/>
                      <o:lock v:ext="edit" aspectratio="f"/>
                    </v:shape>
                  </w:pict>
                </mc:Fallback>
              </mc:AlternateContent>
            </w: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85090</wp:posOffset>
                      </wp:positionH>
                      <wp:positionV relativeFrom="paragraph">
                        <wp:posOffset>29845</wp:posOffset>
                      </wp:positionV>
                      <wp:extent cx="712470" cy="361315"/>
                      <wp:effectExtent l="0" t="0" r="11430" b="19685"/>
                      <wp:wrapNone/>
                      <wp:docPr id="17" name="Rounded Rectangle 17"/>
                      <wp:cNvGraphicFramePr/>
                      <a:graphic xmlns:a="http://schemas.openxmlformats.org/drawingml/2006/main">
                        <a:graphicData uri="http://schemas.microsoft.com/office/word/2010/wordprocessingShape">
                          <wps:wsp>
                            <wps:cNvSpPr>
                              <a:spLocks noChangeArrowheads="1"/>
                            </wps:cNvSpPr>
                            <wps:spPr bwMode="auto">
                              <a:xfrm>
                                <a:off x="0" y="0"/>
                                <a:ext cx="712470" cy="361315"/>
                              </a:xfrm>
                              <a:prstGeom prst="roundRect">
                                <a:avLst>
                                  <a:gd name="adj" fmla="val 16667"/>
                                </a:avLst>
                              </a:prstGeom>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roundrect id="_x0000_s1026" o:spid="_x0000_s1026" o:spt="2" style="position:absolute;left:0pt;margin-left:6.7pt;margin-top:2.35pt;height:28.45pt;width:56.1pt;z-index:251660288;mso-width-relative:page;mso-height-relative:page;" fillcolor="#FFFFFF [3201]" filled="t" stroked="t" coordsize="21600,21600" arcsize="0.166666666666667" o:gfxdata="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JC48rWAAAABwEAAA8AAAAAAAAAAQAgAAAAIgAAAGRycy9kb3ducmV2LnhtbFBLAQIUABQA&#10;AAAIAIdO4kB/xEvaZAIAAOcEAAAOAAAAAAAAAAEAIAAAACUBAABkcnMvZTJvRG9jLnhtbFBLBQYA&#10;AAAABgAGAFkBAAD7BQAAAAA=&#10;">
                      <v:fill on="t" focussize="0,0"/>
                      <v:stroke weight="1pt" color="#000000 [3200]" miterlimit="8" joinstyle="miter"/>
                      <v:imagedata o:title=""/>
                      <o:lock v:ext="edit" aspectratio="f"/>
                    </v:roundrect>
                  </w:pict>
                </mc:Fallback>
              </mc:AlternateContent>
            </w:r>
          </w:p>
        </w:tc>
        <w:tc>
          <w:tcPr>
            <w:tcW w:w="5154"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Process</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673" w:hRule="atLeast"/>
          <w:jc w:val="center"/>
        </w:trPr>
        <w:tc>
          <w:tcPr>
            <w:tcW w:w="2080"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tcPr>
          <w:p>
            <w:pPr>
              <w:spacing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g">
                  <w:drawing>
                    <wp:anchor distT="0" distB="0" distL="114300" distR="114300" simplePos="0" relativeHeight="251662336" behindDoc="0" locked="0" layoutInCell="1" allowOverlap="1">
                      <wp:simplePos x="0" y="0"/>
                      <wp:positionH relativeFrom="column">
                        <wp:posOffset>127000</wp:posOffset>
                      </wp:positionH>
                      <wp:positionV relativeFrom="paragraph">
                        <wp:posOffset>99695</wp:posOffset>
                      </wp:positionV>
                      <wp:extent cx="669925" cy="191770"/>
                      <wp:effectExtent l="57150" t="38100" r="54610" b="93980"/>
                      <wp:wrapNone/>
                      <wp:docPr id="13" name="Group 13"/>
                      <wp:cNvGraphicFramePr/>
                      <a:graphic xmlns:a="http://schemas.openxmlformats.org/drawingml/2006/main">
                        <a:graphicData uri="http://schemas.microsoft.com/office/word/2010/wordprocessingGroup">
                          <wpg:wgp>
                            <wpg:cNvGrpSpPr/>
                            <wpg:grpSpPr>
                              <a:xfrm>
                                <a:off x="0" y="0"/>
                                <a:ext cx="669777" cy="191770"/>
                                <a:chOff x="1859" y="5827"/>
                                <a:chExt cx="840" cy="302"/>
                              </a:xfrm>
                            </wpg:grpSpPr>
                            <wps:wsp>
                              <wps:cNvPr id="14" name="AutoShape 6"/>
                              <wps:cNvCnPr>
                                <a:cxnSpLocks noChangeShapeType="1"/>
                              </wps:cNvCnPr>
                              <wps:spPr bwMode="auto">
                                <a:xfrm>
                                  <a:off x="1859" y="5827"/>
                                  <a:ext cx="840" cy="0"/>
                                </a:xfrm>
                                <a:prstGeom prst="straightConnector1">
                                  <a:avLst/>
                                </a:prstGeom>
                              </wps:spPr>
                              <wps:style>
                                <a:lnRef idx="2">
                                  <a:schemeClr val="dk1"/>
                                </a:lnRef>
                                <a:fillRef idx="0">
                                  <a:schemeClr val="dk1"/>
                                </a:fillRef>
                                <a:effectRef idx="1">
                                  <a:schemeClr val="dk1"/>
                                </a:effectRef>
                                <a:fontRef idx="minor">
                                  <a:schemeClr val="tx1"/>
                                </a:fontRef>
                              </wps:style>
                              <wps:bodyPr/>
                            </wps:wsp>
                            <wps:wsp>
                              <wps:cNvPr id="15" name="AutoShape 7"/>
                              <wps:cNvCnPr>
                                <a:cxnSpLocks noChangeShapeType="1"/>
                              </wps:cNvCnPr>
                              <wps:spPr bwMode="auto">
                                <a:xfrm>
                                  <a:off x="1859" y="6128"/>
                                  <a:ext cx="837" cy="1"/>
                                </a:xfrm>
                                <a:prstGeom prst="straightConnector1">
                                  <a:avLst/>
                                </a:prstGeom>
                              </wps:spPr>
                              <wps:style>
                                <a:lnRef idx="2">
                                  <a:schemeClr val="dk1"/>
                                </a:lnRef>
                                <a:fillRef idx="0">
                                  <a:schemeClr val="dk1"/>
                                </a:fillRef>
                                <a:effectRef idx="1">
                                  <a:schemeClr val="dk1"/>
                                </a:effectRef>
                                <a:fontRef idx="minor">
                                  <a:schemeClr val="tx1"/>
                                </a:fontRef>
                              </wps:style>
                              <wps:bodyPr/>
                            </wps:wsp>
                            <wps:wsp>
                              <wps:cNvPr id="16" name="AutoShape 8"/>
                              <wps:cNvCnPr>
                                <a:cxnSpLocks noChangeShapeType="1"/>
                              </wps:cNvCnPr>
                              <wps:spPr bwMode="auto">
                                <a:xfrm>
                                  <a:off x="1859" y="5827"/>
                                  <a:ext cx="0" cy="301"/>
                                </a:xfrm>
                                <a:prstGeom prst="straightConnector1">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_x0000_s1026" o:spid="_x0000_s1026" o:spt="203" style="position:absolute;left:0pt;margin-left:10pt;margin-top:7.85pt;height:15.1pt;width:52.75pt;z-index:251662336;mso-width-relative:page;mso-height-relative:page;" coordorigin="1859,5827" coordsize="840,302" o:gfxdata="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N0X/qPXAAAACAEAAA8AAAAAAAAAAQAgAAAAIgAAAGRycy9k&#10;b3ducmV2LnhtbFBLAQIUABQAAAAIAIdO4kDDp99brgIAAGkJAAAOAAAAAAAAAAEAIAAAACYBAABk&#10;cnMvZTJvRG9jLnhtbFBLBQYAAAAABgAGAFkBAABGBgAAAAA=&#10;">
                      <o:lock v:ext="edit" aspectratio="f"/>
                      <v:shape id="AutoShape 6" o:spid="_x0000_s1026" o:spt="32" type="#_x0000_t32" style="position:absolute;left:1859;top:5827;height:0;width:840;" filled="f" stroked="t" coordsize="21600,21600" o:gfxdata="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73oi8AAAA&#10;2w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shape>
                      <v:shape id="AutoShape 7" o:spid="_x0000_s1026" o:spt="32" type="#_x0000_t32" style="position:absolute;left:1859;top:6128;height:1;width:837;" filled="f" stroked="t" coordsize="21600,21600" o:gfxdata="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3exO8AAAA&#10;2w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shape>
                      <v:shape id="AutoShape 8" o:spid="_x0000_s1026" o:spt="32" type="#_x0000_t32" style="position:absolute;left:1859;top:5827;height:301;width:0;" filled="f" stroked="t" coordsize="21600,21600" o:gfxdata="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l5WS8AAAA&#10;2w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shape>
                    </v:group>
                  </w:pict>
                </mc:Fallback>
              </mc:AlternateContent>
            </w: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340360</wp:posOffset>
                      </wp:positionH>
                      <wp:positionV relativeFrom="paragraph">
                        <wp:posOffset>99060</wp:posOffset>
                      </wp:positionV>
                      <wp:extent cx="0" cy="191770"/>
                      <wp:effectExtent l="57150" t="19050" r="76200" b="7493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6.8pt;margin-top:7.8pt;height:15.1pt;width:0pt;z-index:251663360;mso-width-relative:page;mso-height-relative:page;" filled="f" stroked="t" coordsize="21600,21600" o:gfxdata="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9MDH9YAAAAHAQAADwAAAAAAAAABACAAAAAiAAAAZHJzL2Rvd25yZXYu&#10;eG1sUEsBAhQAFAAAAAgAh07iQPdvjuz9AQAACgQAAA4AAAAAAAAAAQAgAAAAJQEAAGRycy9lMm9E&#10;b2MueG1sUEsFBgAAAAAGAAYAWQEAAJQFAAAAAA==&#10;">
                      <v:fill on="f" focussize="0,0"/>
                      <v:stroke weight="1pt" color="#000000 [3200]" miterlimit="8" joinstyle="miter"/>
                      <v:imagedata o:title=""/>
                      <o:lock v:ext="edit" aspectratio="f"/>
                    </v:shape>
                  </w:pict>
                </mc:Fallback>
              </mc:AlternateContent>
            </w:r>
          </w:p>
        </w:tc>
        <w:tc>
          <w:tcPr>
            <w:tcW w:w="5154"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tcPr>
          <w:p>
            <w:p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Data Store</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1258" w:hRule="atLeast"/>
          <w:jc w:val="center"/>
        </w:trPr>
        <w:tc>
          <w:tcPr>
            <w:tcW w:w="2080"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g">
                  <w:drawing>
                    <wp:anchor distT="0" distB="0" distL="114300" distR="114300" simplePos="0" relativeHeight="251667456" behindDoc="0" locked="0" layoutInCell="1" allowOverlap="1">
                      <wp:simplePos x="0" y="0"/>
                      <wp:positionH relativeFrom="column">
                        <wp:posOffset>142875</wp:posOffset>
                      </wp:positionH>
                      <wp:positionV relativeFrom="paragraph">
                        <wp:posOffset>79375</wp:posOffset>
                      </wp:positionV>
                      <wp:extent cx="516890" cy="542925"/>
                      <wp:effectExtent l="57150" t="19050" r="73660" b="85725"/>
                      <wp:wrapNone/>
                      <wp:docPr id="20" name="Group 20"/>
                      <wp:cNvGraphicFramePr/>
                      <a:graphic xmlns:a="http://schemas.openxmlformats.org/drawingml/2006/main">
                        <a:graphicData uri="http://schemas.microsoft.com/office/word/2010/wordprocessingGroup">
                          <wpg:wgp>
                            <wpg:cNvGrpSpPr/>
                            <wpg:grpSpPr>
                              <a:xfrm>
                                <a:off x="0" y="0"/>
                                <a:ext cx="516890" cy="542925"/>
                                <a:chOff x="1658" y="6982"/>
                                <a:chExt cx="820" cy="854"/>
                              </a:xfrm>
                            </wpg:grpSpPr>
                            <wps:wsp>
                              <wps:cNvPr id="21" name="AutoShape 14"/>
                              <wps:cNvCnPr>
                                <a:cxnSpLocks noChangeShapeType="1"/>
                              </wps:cNvCnPr>
                              <wps:spPr bwMode="auto">
                                <a:xfrm>
                                  <a:off x="1658" y="6982"/>
                                  <a:ext cx="0" cy="854"/>
                                </a:xfrm>
                                <a:prstGeom prst="straightConnector1">
                                  <a:avLst/>
                                </a:prstGeom>
                              </wps:spPr>
                              <wps:style>
                                <a:lnRef idx="2">
                                  <a:schemeClr val="dk1"/>
                                </a:lnRef>
                                <a:fillRef idx="0">
                                  <a:schemeClr val="dk1"/>
                                </a:fillRef>
                                <a:effectRef idx="1">
                                  <a:schemeClr val="dk1"/>
                                </a:effectRef>
                                <a:fontRef idx="minor">
                                  <a:schemeClr val="tx1"/>
                                </a:fontRef>
                              </wps:style>
                              <wps:bodyPr/>
                            </wps:wsp>
                            <wps:wsp>
                              <wps:cNvPr id="22" name="AutoShape 15"/>
                              <wps:cNvCnPr>
                                <a:cxnSpLocks noChangeShapeType="1"/>
                              </wps:cNvCnPr>
                              <wps:spPr bwMode="auto">
                                <a:xfrm>
                                  <a:off x="2173" y="6984"/>
                                  <a:ext cx="1" cy="283"/>
                                </a:xfrm>
                                <a:prstGeom prst="straightConnector1">
                                  <a:avLst/>
                                </a:prstGeom>
                              </wps:spPr>
                              <wps:style>
                                <a:lnRef idx="2">
                                  <a:schemeClr val="dk1"/>
                                </a:lnRef>
                                <a:fillRef idx="0">
                                  <a:schemeClr val="dk1"/>
                                </a:fillRef>
                                <a:effectRef idx="1">
                                  <a:schemeClr val="dk1"/>
                                </a:effectRef>
                                <a:fontRef idx="minor">
                                  <a:schemeClr val="tx1"/>
                                </a:fontRef>
                              </wps:style>
                              <wps:bodyPr/>
                            </wps:wsp>
                            <wps:wsp>
                              <wps:cNvPr id="23" name="AutoShape 16"/>
                              <wps:cNvCnPr>
                                <a:cxnSpLocks noChangeShapeType="1"/>
                              </wps:cNvCnPr>
                              <wps:spPr bwMode="auto">
                                <a:xfrm>
                                  <a:off x="2478" y="7267"/>
                                  <a:ext cx="0" cy="569"/>
                                </a:xfrm>
                                <a:prstGeom prst="straightConnector1">
                                  <a:avLst/>
                                </a:prstGeom>
                              </wps:spPr>
                              <wps:style>
                                <a:lnRef idx="2">
                                  <a:schemeClr val="dk1"/>
                                </a:lnRef>
                                <a:fillRef idx="0">
                                  <a:schemeClr val="dk1"/>
                                </a:fillRef>
                                <a:effectRef idx="1">
                                  <a:schemeClr val="dk1"/>
                                </a:effectRef>
                                <a:fontRef idx="minor">
                                  <a:schemeClr val="tx1"/>
                                </a:fontRef>
                              </wps:style>
                              <wps:bodyPr/>
                            </wps:wsp>
                            <wps:wsp>
                              <wps:cNvPr id="24" name="AutoShape 17"/>
                              <wps:cNvCnPr>
                                <a:cxnSpLocks noChangeShapeType="1"/>
                              </wps:cNvCnPr>
                              <wps:spPr bwMode="auto">
                                <a:xfrm>
                                  <a:off x="2148" y="6984"/>
                                  <a:ext cx="317" cy="284"/>
                                </a:xfrm>
                                <a:prstGeom prst="straightConnector1">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_x0000_s1026" o:spid="_x0000_s1026" o:spt="203" style="position:absolute;left:0pt;margin-left:11.25pt;margin-top:6.25pt;height:42.75pt;width:40.7pt;z-index:251667456;mso-width-relative:page;mso-height-relative:page;" coordorigin="1658,6982" coordsize="820,854" o:gfxdata="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LBK&#10;OtjYAAAACAEAAA8AAAAAAAAAAQAgAAAAIgAAAGRycy9kb3ducmV2LnhtbFBLAQIUABQAAAAIAIdO&#10;4kDUi/0uzgIAAI4LAAAOAAAAAAAAAAEAIAAAACcBAABkcnMvZTJvRG9jLnhtbFBLBQYAAAAABgAG&#10;AFkBAABnBgAAAAA=&#10;">
                      <o:lock v:ext="edit" aspectratio="f"/>
                      <v:shape id="AutoShape 14" o:spid="_x0000_s1026" o:spt="32" type="#_x0000_t32" style="position:absolute;left:1658;top:6982;height:854;width:0;" filled="f" stroked="t" coordsize="21600,21600" o:gfxdata="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6C3rb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shape id="AutoShape 15" o:spid="_x0000_s1026" o:spt="32" type="#_x0000_t32" style="position:absolute;left:2173;top:6984;height:283;width:1;" filled="f" stroked="t" coordsize="21600,21600" o:gfxdata="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Ip2r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shape id="AutoShape 16" o:spid="_x0000_s1026" o:spt="32" type="#_x0000_t32" style="position:absolute;left:2478;top:7267;height:569;width:0;" filled="f" stroked="t" coordsize="21600,21600" o:gfxdata="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6MQb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shape id="AutoShape 17" o:spid="_x0000_s1026" o:spt="32" type="#_x0000_t32" style="position:absolute;left:2148;top:6984;height:284;width:317;" filled="f" stroked="t" coordsize="21600,21600" o:gfxdata="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9cUNb4A&#10;AADb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shape>
                    </v:group>
                  </w:pict>
                </mc:Fallback>
              </mc:AlternateContent>
            </w: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130175</wp:posOffset>
                      </wp:positionH>
                      <wp:positionV relativeFrom="paragraph">
                        <wp:posOffset>85725</wp:posOffset>
                      </wp:positionV>
                      <wp:extent cx="327025" cy="1270"/>
                      <wp:effectExtent l="38100" t="38100" r="53975" b="9398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327025" cy="1270"/>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0.25pt;margin-top:6.75pt;height:0.1pt;width:25.75pt;z-index:251665408;mso-width-relative:page;mso-height-relative:page;" filled="f" stroked="t" coordsize="21600,21600" o:gfxdata="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8CIAfXAAAABwEAAA8AAAAAAAAAAQAgAAAAIgAAAGRycy9kb3ducmV2&#10;LnhtbFBLAQIUABQAAAAIAIdO4kBQpiSf/QEAAA0EAAAOAAAAAAAAAAEAIAAAACYBAABkcnMvZTJv&#10;RG9jLnhtbFBLBQYAAAAABgAGAFkBAACVBQAAAAA=&#10;">
                      <v:fill on="f" focussize="0,0"/>
                      <v:stroke weight="1pt" color="#000000 [3200]" miterlimit="8" joinstyle="miter"/>
                      <v:imagedata o:title=""/>
                      <o:lock v:ext="edit" aspectratio="f"/>
                    </v:shape>
                  </w:pict>
                </mc:Fallback>
              </mc:AlternateContent>
            </w: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457835</wp:posOffset>
                      </wp:positionH>
                      <wp:positionV relativeFrom="paragraph">
                        <wp:posOffset>260350</wp:posOffset>
                      </wp:positionV>
                      <wp:extent cx="201295" cy="635"/>
                      <wp:effectExtent l="38100" t="38100" r="65405" b="94615"/>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01295" cy="635"/>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6.05pt;margin-top:20.5pt;height:0.05pt;width:15.85pt;z-index:251666432;mso-width-relative:page;mso-height-relative:page;" filled="f" stroked="t" coordsize="21600,21600" o:gfxdata="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yQbD+1gAAAAgBAAAPAAAAAAAAAAEAIAAAACIAAABkcnMvZG93&#10;bnJldi54bWxQSwECFAAUAAAACACHTuJAJ+7ULQICAAAMBAAADgAAAAAAAAABACAAAAAlAQAAZHJz&#10;L2Uyb0RvYy54bWxQSwUGAAAAAAYABgBZAQAAmQUAAAAA&#10;">
                      <v:fill on="f" focussize="0,0"/>
                      <v:stroke weight="1pt" color="#000000 [3200]" miterlimit="8" joinstyle="miter"/>
                      <v:imagedata o:title=""/>
                      <o:lock v:ext="edit" aspectratio="f"/>
                    </v:shape>
                  </w:pict>
                </mc:Fallback>
              </mc:AlternateContent>
            </w:r>
            <w:r>
              <w:rPr>
                <w:rFonts w:hint="default" w:ascii="Times New Roman" w:hAnsi="Times New Roman" w:cs="Times New Roman" w:eastAsiaTheme="majorEastAsia"/>
                <w:b/>
                <w:bCs/>
                <w:color w:val="000000" w:themeColor="text1"/>
                <w:sz w:val="24"/>
                <w:szCs w:val="24"/>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130175</wp:posOffset>
                      </wp:positionH>
                      <wp:positionV relativeFrom="paragraph">
                        <wp:posOffset>621665</wp:posOffset>
                      </wp:positionV>
                      <wp:extent cx="528955" cy="0"/>
                      <wp:effectExtent l="38100" t="38100" r="61595" b="95250"/>
                      <wp:wrapNone/>
                      <wp:docPr id="27" name="Straight Arrow Connector 27"/>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0.25pt;margin-top:48.95pt;height:0pt;width:41.65pt;z-index:251664384;mso-width-relative:page;mso-height-relative:page;" filled="f" stroked="t" coordsize="21600,21600" o:gfxdata="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6suE1gAAAAgBAAAPAAAAAAAAAAEAIAAAACIAAABkcnMvZG93bnJl&#10;di54bWxQSwECFAAUAAAACACHTuJAphVn/f8BAAAKBAAADgAAAAAAAAABACAAAAAlAQAAZHJzL2Uy&#10;b0RvYy54bWxQSwUGAAAAAAYABgBZAQAAlgUAAAAA&#10;">
                      <v:fill on="f" focussize="0,0"/>
                      <v:stroke weight="1pt" color="#000000 [3200]" miterlimit="8" joinstyle="miter"/>
                      <v:imagedata o:title=""/>
                      <o:lock v:ext="edit" aspectratio="f"/>
                    </v:shape>
                  </w:pict>
                </mc:Fallback>
              </mc:AlternateContent>
            </w:r>
          </w:p>
        </w:tc>
        <w:tc>
          <w:tcPr>
            <w:tcW w:w="5154"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p>
          <w:p>
            <w:pPr>
              <w:keepNext/>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Report</w:t>
            </w:r>
          </w:p>
        </w:tc>
      </w:tr>
    </w:tbl>
    <w:p>
      <w:pPr>
        <w:pStyle w:val="8"/>
        <w:spacing w:line="360" w:lineRule="auto"/>
        <w:jc w:val="center"/>
        <w:rPr>
          <w:rFonts w:hint="default" w:ascii="Times New Roman" w:hAnsi="Times New Roman" w:cs="Times New Roman"/>
          <w:color w:val="000000" w:themeColor="text1"/>
          <w:sz w:val="24"/>
          <w:szCs w:val="24"/>
          <w14:textFill>
            <w14:solidFill>
              <w14:schemeClr w14:val="tx1"/>
            </w14:solidFill>
          </w14:textFill>
        </w:rPr>
      </w:pPr>
      <w:bookmarkStart w:id="25" w:name="_Toc65665088"/>
      <w:r>
        <w:rPr>
          <w:rFonts w:hint="default"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Table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4</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Modelling Components.</w:t>
      </w:r>
      <w:bookmarkEnd w:id="25"/>
    </w:p>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26" w:name="_Toc63443027"/>
      <w:bookmarkStart w:id="27" w:name="_Toc65665059"/>
      <w:r>
        <w:rPr>
          <w:rFonts w:hint="default" w:ascii="Times New Roman" w:hAnsi="Times New Roman" w:cs="Times New Roman"/>
          <w:color w:val="000000" w:themeColor="text1"/>
          <w:sz w:val="24"/>
          <w:szCs w:val="24"/>
          <w:lang w:val="en-US"/>
          <w14:textFill>
            <w14:solidFill>
              <w14:schemeClr w14:val="tx1"/>
            </w14:solidFill>
          </w14:textFill>
        </w:rPr>
        <w:t>3.7</w:t>
      </w:r>
      <w:r>
        <w:rPr>
          <w:rFonts w:hint="default" w:ascii="Times New Roman" w:hAnsi="Times New Roman" w:cs="Times New Roman"/>
          <w:color w:val="000000" w:themeColor="text1"/>
          <w:sz w:val="24"/>
          <w:szCs w:val="24"/>
          <w14:textFill>
            <w14:solidFill>
              <w14:schemeClr w14:val="tx1"/>
            </w14:solidFill>
          </w14:textFill>
        </w:rPr>
        <w:t xml:space="preserve">.1 </w:t>
      </w:r>
      <w:r>
        <w:rPr>
          <w:rFonts w:hint="default" w:ascii="Times New Roman" w:hAnsi="Times New Roman" w:eastAsia="Calibri" w:cs="Times New Roman"/>
          <w:color w:val="000000" w:themeColor="text1"/>
          <w:sz w:val="24"/>
          <w:szCs w:val="24"/>
          <w14:textFill>
            <w14:solidFill>
              <w14:schemeClr w14:val="tx1"/>
            </w14:solidFill>
          </w14:textFill>
        </w:rPr>
        <w:t>Context Diagram</w:t>
      </w:r>
      <w:bookmarkEnd w:id="26"/>
      <w:bookmarkEnd w:id="27"/>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GB"/>
          <w14:textFill>
            <w14:solidFill>
              <w14:schemeClr w14:val="tx1"/>
            </w14:solidFill>
          </w14:textFill>
        </w:rPr>
        <w:t>This is a system overview showing the system boundaries, external entities interacting with the system and major information flows between entities and the system.</w:t>
      </w:r>
      <w:r>
        <w:rPr>
          <w:rFonts w:hint="default" w:ascii="Times New Roman" w:hAnsi="Times New Roman" w:cs="Times New Roman"/>
          <w:color w:val="000000" w:themeColor="text1"/>
          <w:sz w:val="24"/>
          <w:szCs w:val="24"/>
          <w14:textFill>
            <w14:solidFill>
              <w14:schemeClr w14:val="tx1"/>
            </w14:solidFill>
          </w14:textFill>
        </w:rPr>
        <w:t xml:space="preserve"> This diagram shows the overall context of the system with the external entities interact with the system. </w:t>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drawing>
          <wp:inline distT="0" distB="0" distL="114300" distR="114300">
            <wp:extent cx="5383530" cy="4236720"/>
            <wp:effectExtent l="0" t="0" r="7620" b="11430"/>
            <wp:docPr id="1" name="Picture 1" descr="Context Diagram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ext Diagram Herbert"/>
                    <pic:cNvPicPr>
                      <a:picLocks noChangeAspect="1"/>
                    </pic:cNvPicPr>
                  </pic:nvPicPr>
                  <pic:blipFill>
                    <a:blip r:embed="rId4"/>
                    <a:stretch>
                      <a:fillRect/>
                    </a:stretch>
                  </pic:blipFill>
                  <pic:spPr>
                    <a:xfrm>
                      <a:off x="0" y="0"/>
                      <a:ext cx="5383530" cy="4236720"/>
                    </a:xfrm>
                    <a:prstGeom prst="rect">
                      <a:avLst/>
                    </a:prstGeom>
                  </pic:spPr>
                </pic:pic>
              </a:graphicData>
            </a:graphic>
          </wp:inline>
        </w:drawing>
      </w:r>
    </w:p>
    <w:p>
      <w:pPr>
        <w:pStyle w:val="8"/>
        <w:spacing w:line="360" w:lineRule="auto"/>
        <w:jc w:val="center"/>
        <w:rPr>
          <w:rFonts w:hint="default" w:ascii="Times New Roman" w:hAnsi="Times New Roman" w:cs="Times New Roman"/>
          <w:b/>
          <w:bCs/>
          <w:color w:val="000000" w:themeColor="text1"/>
          <w:sz w:val="24"/>
          <w:szCs w:val="24"/>
          <w14:textFill>
            <w14:solidFill>
              <w14:schemeClr w14:val="tx1"/>
            </w14:solidFill>
          </w14:textFill>
        </w:rPr>
      </w:pPr>
      <w:bookmarkStart w:id="28" w:name="_Toc65665077"/>
      <w:r>
        <w:rPr>
          <w:rFonts w:hint="default" w:ascii="Times New Roman" w:hAnsi="Times New Roman" w:cs="Times New Roman"/>
          <w:b/>
          <w:bCs/>
          <w:color w:val="000000" w:themeColor="text1"/>
          <w:sz w:val="24"/>
          <w:szCs w:val="24"/>
          <w14:textFill>
            <w14:solidFill>
              <w14:schemeClr w14:val="tx1"/>
            </w14:solidFill>
          </w14:textFill>
        </w:rPr>
        <w:t xml:space="preserve">Figure </w:t>
      </w:r>
      <w:r>
        <w:rPr>
          <w:rFonts w:hint="default" w:ascii="Times New Roman" w:hAnsi="Times New Roman" w:cs="Times New Roman"/>
          <w:b/>
          <w:bCs/>
          <w:color w:val="000000" w:themeColor="text1"/>
          <w:sz w:val="24"/>
          <w:szCs w:val="24"/>
          <w14:textFill>
            <w14:solidFill>
              <w14:schemeClr w14:val="tx1"/>
            </w14:solidFill>
          </w14:textFill>
        </w:rPr>
        <w:fldChar w:fldCharType="begin"/>
      </w:r>
      <w:r>
        <w:rPr>
          <w:rFonts w:hint="default" w:ascii="Times New Roman" w:hAnsi="Times New Roman" w:cs="Times New Roman"/>
          <w:b/>
          <w:bCs/>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b/>
          <w:bCs/>
          <w:color w:val="000000" w:themeColor="text1"/>
          <w:sz w:val="24"/>
          <w:szCs w:val="24"/>
          <w14:textFill>
            <w14:solidFill>
              <w14:schemeClr w14:val="tx1"/>
            </w14:solidFill>
          </w14:textFill>
        </w:rPr>
        <w:fldChar w:fldCharType="separate"/>
      </w:r>
      <w:r>
        <w:rPr>
          <w:rFonts w:hint="default" w:ascii="Times New Roman" w:hAnsi="Times New Roman" w:cs="Times New Roman"/>
          <w:b/>
          <w:bCs/>
          <w:color w:val="000000" w:themeColor="text1"/>
          <w:sz w:val="24"/>
          <w:szCs w:val="24"/>
          <w14:textFill>
            <w14:solidFill>
              <w14:schemeClr w14:val="tx1"/>
            </w14:solidFill>
          </w14:textFill>
        </w:rPr>
        <w:t>1</w:t>
      </w:r>
      <w:r>
        <w:rPr>
          <w:rFonts w:hint="default" w:ascii="Times New Roman" w:hAnsi="Times New Roman" w:cs="Times New Roman"/>
          <w:b/>
          <w:bCs/>
          <w:color w:val="000000" w:themeColor="text1"/>
          <w:sz w:val="24"/>
          <w:szCs w:val="24"/>
          <w14:textFill>
            <w14:solidFill>
              <w14:schemeClr w14:val="tx1"/>
            </w14:solidFill>
          </w14:textFill>
        </w:rPr>
        <w:fldChar w:fldCharType="end"/>
      </w:r>
      <w:r>
        <w:rPr>
          <w:rFonts w:hint="default" w:ascii="Times New Roman" w:hAnsi="Times New Roman" w:cs="Times New Roman"/>
          <w:b/>
          <w:bCs/>
          <w:color w:val="000000" w:themeColor="text1"/>
          <w:sz w:val="24"/>
          <w:szCs w:val="24"/>
          <w14:textFill>
            <w14:solidFill>
              <w14:schemeClr w14:val="tx1"/>
            </w14:solidFill>
          </w14:textFill>
        </w:rPr>
        <w:t>: Context Diagram</w:t>
      </w:r>
      <w:bookmarkEnd w:id="28"/>
    </w:p>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29" w:name="_Toc65665060"/>
      <w:r>
        <w:rPr>
          <w:rFonts w:hint="default" w:ascii="Times New Roman" w:hAnsi="Times New Roman" w:cs="Times New Roman"/>
          <w:color w:val="000000" w:themeColor="text1"/>
          <w:sz w:val="24"/>
          <w:szCs w:val="24"/>
          <w:lang w:val="en-US"/>
          <w14:textFill>
            <w14:solidFill>
              <w14:schemeClr w14:val="tx1"/>
            </w14:solidFill>
          </w14:textFill>
        </w:rPr>
        <w:t>3.7</w:t>
      </w:r>
      <w:r>
        <w:rPr>
          <w:rFonts w:hint="default" w:ascii="Times New Roman" w:hAnsi="Times New Roman" w:cs="Times New Roman"/>
          <w:color w:val="000000" w:themeColor="text1"/>
          <w:sz w:val="24"/>
          <w:szCs w:val="24"/>
          <w14:textFill>
            <w14:solidFill>
              <w14:schemeClr w14:val="tx1"/>
            </w14:solidFill>
          </w14:textFill>
        </w:rPr>
        <w:t>.2 Use case Diagram</w:t>
      </w:r>
      <w:bookmarkEnd w:id="29"/>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figure below shows the different actors of the system and what each actor of the system does and performs on the system</w:t>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drawing>
          <wp:inline distT="0" distB="0" distL="114300" distR="114300">
            <wp:extent cx="5622925" cy="5537835"/>
            <wp:effectExtent l="0" t="0" r="15875" b="5715"/>
            <wp:docPr id="2" name="Picture 2" descr="usecase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 Herbert"/>
                    <pic:cNvPicPr>
                      <a:picLocks noChangeAspect="1"/>
                    </pic:cNvPicPr>
                  </pic:nvPicPr>
                  <pic:blipFill>
                    <a:blip r:embed="rId5"/>
                    <a:stretch>
                      <a:fillRect/>
                    </a:stretch>
                  </pic:blipFill>
                  <pic:spPr>
                    <a:xfrm>
                      <a:off x="0" y="0"/>
                      <a:ext cx="5622925" cy="5537835"/>
                    </a:xfrm>
                    <a:prstGeom prst="rect">
                      <a:avLst/>
                    </a:prstGeom>
                  </pic:spPr>
                </pic:pic>
              </a:graphicData>
            </a:graphic>
          </wp:inline>
        </w:drawing>
      </w:r>
    </w:p>
    <w:p>
      <w:pPr>
        <w:pStyle w:val="8"/>
        <w:spacing w:line="360" w:lineRule="auto"/>
        <w:jc w:val="center"/>
        <w:rPr>
          <w:rFonts w:hint="default" w:ascii="Times New Roman" w:hAnsi="Times New Roman" w:cs="Times New Roman"/>
          <w:b/>
          <w:bCs/>
          <w:color w:val="000000" w:themeColor="text1"/>
          <w:sz w:val="24"/>
          <w:szCs w:val="24"/>
          <w14:textFill>
            <w14:solidFill>
              <w14:schemeClr w14:val="tx1"/>
            </w14:solidFill>
          </w14:textFill>
        </w:rPr>
      </w:pPr>
      <w:bookmarkStart w:id="30" w:name="_Toc65665078"/>
      <w:r>
        <w:rPr>
          <w:rFonts w:hint="default" w:ascii="Times New Roman" w:hAnsi="Times New Roman" w:cs="Times New Roman"/>
          <w:b/>
          <w:bCs/>
          <w:color w:val="000000" w:themeColor="text1"/>
          <w:sz w:val="24"/>
          <w:szCs w:val="24"/>
          <w14:textFill>
            <w14:solidFill>
              <w14:schemeClr w14:val="tx1"/>
            </w14:solidFill>
          </w14:textFill>
        </w:rPr>
        <w:t xml:space="preserve">Figure </w:t>
      </w:r>
      <w:r>
        <w:rPr>
          <w:rFonts w:hint="default" w:ascii="Times New Roman" w:hAnsi="Times New Roman" w:cs="Times New Roman"/>
          <w:b/>
          <w:bCs/>
          <w:color w:val="000000" w:themeColor="text1"/>
          <w:sz w:val="24"/>
          <w:szCs w:val="24"/>
          <w14:textFill>
            <w14:solidFill>
              <w14:schemeClr w14:val="tx1"/>
            </w14:solidFill>
          </w14:textFill>
        </w:rPr>
        <w:fldChar w:fldCharType="begin"/>
      </w:r>
      <w:r>
        <w:rPr>
          <w:rFonts w:hint="default" w:ascii="Times New Roman" w:hAnsi="Times New Roman" w:cs="Times New Roman"/>
          <w:b/>
          <w:bCs/>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b/>
          <w:bCs/>
          <w:color w:val="000000" w:themeColor="text1"/>
          <w:sz w:val="24"/>
          <w:szCs w:val="24"/>
          <w14:textFill>
            <w14:solidFill>
              <w14:schemeClr w14:val="tx1"/>
            </w14:solidFill>
          </w14:textFill>
        </w:rPr>
        <w:fldChar w:fldCharType="separate"/>
      </w:r>
      <w:r>
        <w:rPr>
          <w:rFonts w:hint="default" w:ascii="Times New Roman" w:hAnsi="Times New Roman" w:cs="Times New Roman"/>
          <w:b/>
          <w:bCs/>
          <w:color w:val="000000" w:themeColor="text1"/>
          <w:sz w:val="24"/>
          <w:szCs w:val="24"/>
          <w14:textFill>
            <w14:solidFill>
              <w14:schemeClr w14:val="tx1"/>
            </w14:solidFill>
          </w14:textFill>
        </w:rPr>
        <w:t>2</w:t>
      </w:r>
      <w:r>
        <w:rPr>
          <w:rFonts w:hint="default" w:ascii="Times New Roman" w:hAnsi="Times New Roman" w:cs="Times New Roman"/>
          <w:b/>
          <w:bCs/>
          <w:color w:val="000000" w:themeColor="text1"/>
          <w:sz w:val="24"/>
          <w:szCs w:val="24"/>
          <w14:textFill>
            <w14:solidFill>
              <w14:schemeClr w14:val="tx1"/>
            </w14:solidFill>
          </w14:textFill>
        </w:rPr>
        <w:fldChar w:fldCharType="end"/>
      </w:r>
      <w:r>
        <w:rPr>
          <w:rFonts w:hint="default" w:ascii="Times New Roman" w:hAnsi="Times New Roman" w:cs="Times New Roman"/>
          <w:b/>
          <w:bCs/>
          <w:color w:val="000000" w:themeColor="text1"/>
          <w:sz w:val="24"/>
          <w:szCs w:val="24"/>
          <w14:textFill>
            <w14:solidFill>
              <w14:schemeClr w14:val="tx1"/>
            </w14:solidFill>
          </w14:textFill>
        </w:rPr>
        <w:t>: Use Case Diagram</w:t>
      </w:r>
      <w:bookmarkEnd w:id="30"/>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bookmarkEnd w:id="22"/>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31" w:name="_Toc65665061"/>
      <w:bookmarkStart w:id="32" w:name="_Toc63443028"/>
      <w:r>
        <w:rPr>
          <w:rFonts w:hint="default" w:ascii="Times New Roman" w:hAnsi="Times New Roman" w:cs="Times New Roman"/>
          <w:color w:val="000000" w:themeColor="text1"/>
          <w:sz w:val="24"/>
          <w:szCs w:val="24"/>
          <w:lang w:val="en-US"/>
          <w14:textFill>
            <w14:solidFill>
              <w14:schemeClr w14:val="tx1"/>
            </w14:solidFill>
          </w14:textFill>
        </w:rPr>
        <w:t>3.7</w:t>
      </w:r>
      <w:r>
        <w:rPr>
          <w:rFonts w:hint="default" w:ascii="Times New Roman" w:hAnsi="Times New Roman" w:cs="Times New Roman"/>
          <w:color w:val="000000" w:themeColor="text1"/>
          <w:sz w:val="24"/>
          <w:szCs w:val="24"/>
          <w14:textFill>
            <w14:solidFill>
              <w14:schemeClr w14:val="tx1"/>
            </w14:solidFill>
          </w14:textFill>
        </w:rPr>
        <w:t>.3 Data Flow Diagram (DFD)</w:t>
      </w:r>
      <w:bookmarkEnd w:id="31"/>
      <w:bookmarkEnd w:id="32"/>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is a diagram which shows how data moves and changes through an Information system in a graphical top-down fashion. Or the graphical representation of a system’s components, processes and the interfaces between them and the way how they relate with each other.</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36" w:name="_GoBack"/>
      <w:r>
        <w:rPr>
          <w:rFonts w:ascii="Times New Roman" w:hAnsi="Times New Roman" w:cs="Times New Roman"/>
          <w:b/>
          <w:color w:val="000000" w:themeColor="text1"/>
          <w:sz w:val="24"/>
          <w:szCs w:val="24"/>
          <w14:textFill>
            <w14:solidFill>
              <w14:schemeClr w14:val="tx1"/>
            </w14:solidFill>
          </w14:textFill>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320040</wp:posOffset>
                </wp:positionV>
                <wp:extent cx="5600700" cy="4940935"/>
                <wp:effectExtent l="12700" t="12700" r="25400" b="18415"/>
                <wp:wrapTopAndBottom/>
                <wp:docPr id="3" name="Group 3"/>
                <wp:cNvGraphicFramePr/>
                <a:graphic xmlns:a="http://schemas.openxmlformats.org/drawingml/2006/main">
                  <a:graphicData uri="http://schemas.microsoft.com/office/word/2010/wordprocessingGroup">
                    <wpg:wgp>
                      <wpg:cNvGrpSpPr/>
                      <wpg:grpSpPr>
                        <a:xfrm>
                          <a:off x="0" y="0"/>
                          <a:ext cx="5600700" cy="4940935"/>
                          <a:chOff x="0" y="525"/>
                          <a:chExt cx="47716" cy="51605"/>
                        </a:xfrm>
                      </wpg:grpSpPr>
                      <wpg:grpSp>
                        <wpg:cNvPr id="9" name="Group 9"/>
                        <wpg:cNvGrpSpPr/>
                        <wpg:grpSpPr>
                          <a:xfrm>
                            <a:off x="0" y="24384"/>
                            <a:ext cx="47504" cy="16916"/>
                            <a:chOff x="0" y="0"/>
                            <a:chExt cx="47506" cy="16921"/>
                          </a:xfrm>
                        </wpg:grpSpPr>
                        <wps:wsp>
                          <wps:cNvPr id="4" name="Rounded Rectangle 1"/>
                          <wps:cNvSpPr/>
                          <wps:spPr>
                            <a:xfrm>
                              <a:off x="0" y="105"/>
                              <a:ext cx="10510" cy="16816"/>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View list of created student project repositories</w:t>
                                </w:r>
                              </w:p>
                            </w:txbxContent>
                          </wps:txbx>
                          <wps:bodyPr anchor="ctr" anchorCtr="0" upright="1"/>
                        </wps:wsp>
                        <wps:wsp>
                          <wps:cNvPr id="5" name="Rounded Rectangle 4"/>
                          <wps:cNvSpPr/>
                          <wps:spPr>
                            <a:xfrm>
                              <a:off x="11876" y="105"/>
                              <a:ext cx="10511" cy="16816"/>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Run a search query through available student repositories</w:t>
                                </w:r>
                              </w:p>
                            </w:txbxContent>
                          </wps:txbx>
                          <wps:bodyPr anchor="ctr" anchorCtr="0" upright="1"/>
                        </wps:wsp>
                        <wps:wsp>
                          <wps:cNvPr id="6" name="Rounded Rectangle 5"/>
                          <wps:cNvSpPr/>
                          <wps:spPr>
                            <a:xfrm>
                              <a:off x="23753" y="105"/>
                              <a:ext cx="10510" cy="588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Add new Student</w:t>
                                </w:r>
                              </w:p>
                            </w:txbxContent>
                          </wps:txbx>
                          <wps:bodyPr anchor="ctr" anchorCtr="0" upright="1"/>
                        </wps:wsp>
                        <wps:wsp>
                          <wps:cNvPr id="7" name="Rounded Rectangle 6"/>
                          <wps:cNvSpPr/>
                          <wps:spPr>
                            <a:xfrm>
                              <a:off x="23858" y="7462"/>
                              <a:ext cx="10510" cy="9249"/>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Delete student account from the system</w:t>
                                </w:r>
                              </w:p>
                            </w:txbxContent>
                          </wps:txbx>
                          <wps:bodyPr anchor="ctr" anchorCtr="0" upright="1"/>
                        </wps:wsp>
                        <wps:wsp>
                          <wps:cNvPr id="8" name="Rounded Rectangle 7"/>
                          <wps:cNvSpPr/>
                          <wps:spPr>
                            <a:xfrm>
                              <a:off x="36996" y="0"/>
                              <a:ext cx="10510" cy="5885"/>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Add files to ORMS library</w:t>
                                </w:r>
                              </w:p>
                            </w:txbxContent>
                          </wps:txbx>
                          <wps:bodyPr anchor="ctr" anchorCtr="0" upright="1"/>
                        </wps:wsp>
                        <wps:wsp>
                          <wps:cNvPr id="10" name="Rounded Rectangle 8"/>
                          <wps:cNvSpPr/>
                          <wps:spPr>
                            <a:xfrm>
                              <a:off x="36996" y="7462"/>
                              <a:ext cx="10510" cy="9249"/>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Delete files from ORMS library</w:t>
                                </w:r>
                              </w:p>
                            </w:txbxContent>
                          </wps:txbx>
                          <wps:bodyPr anchor="ctr" anchorCtr="0" upright="1"/>
                        </wps:wsp>
                      </wpg:grpSp>
                      <wpg:grpSp>
                        <wpg:cNvPr id="11" name="Group 25"/>
                        <wpg:cNvGrpSpPr/>
                        <wpg:grpSpPr>
                          <a:xfrm>
                            <a:off x="0" y="525"/>
                            <a:ext cx="47716" cy="51606"/>
                            <a:chOff x="0" y="525"/>
                            <a:chExt cx="47716" cy="51605"/>
                          </a:xfrm>
                        </wpg:grpSpPr>
                        <wps:wsp>
                          <wps:cNvPr id="28" name="Rectangles 10"/>
                          <wps:cNvSpPr/>
                          <wps:spPr>
                            <a:xfrm>
                              <a:off x="5569" y="525"/>
                              <a:ext cx="33742" cy="5991"/>
                            </a:xfrm>
                            <a:prstGeom prst="rect">
                              <a:avLst/>
                            </a:prstGeom>
                            <a:solidFill>
                              <a:srgbClr val="4F81BD"/>
                            </a:solidFill>
                            <a:ln w="25400" cap="flat" cmpd="sng">
                              <a:solidFill>
                                <a:srgbClr val="243F60"/>
                              </a:solidFill>
                              <a:prstDash val="solid"/>
                              <a:miter/>
                              <a:headEnd type="none" w="med" len="med"/>
                              <a:tailEnd type="none" w="med" len="med"/>
                            </a:ln>
                          </wps:spPr>
                          <wps:txbx>
                            <w:txbxContent>
                              <w:p>
                                <w:pPr>
                                  <w:jc w:val="center"/>
                                  <w:rPr>
                                    <w:b/>
                                    <w:sz w:val="56"/>
                                  </w:rPr>
                                </w:pPr>
                                <w:r>
                                  <w:rPr>
                                    <w:b/>
                                    <w:sz w:val="56"/>
                                  </w:rPr>
                                  <w:t>START - ADMIN</w:t>
                                </w:r>
                              </w:p>
                            </w:txbxContent>
                          </wps:txbx>
                          <wps:bodyPr anchor="ctr" anchorCtr="0" upright="1"/>
                        </wps:wsp>
                        <wps:wsp>
                          <wps:cNvPr id="29" name="Rectangles 11"/>
                          <wps:cNvSpPr/>
                          <wps:spPr>
                            <a:xfrm>
                              <a:off x="15975" y="10930"/>
                              <a:ext cx="12817" cy="4415"/>
                            </a:xfrm>
                            <a:prstGeom prst="rect">
                              <a:avLst/>
                            </a:prstGeom>
                            <a:solidFill>
                              <a:srgbClr val="4F81BD"/>
                            </a:solidFill>
                            <a:ln w="25400" cap="flat" cmpd="sng">
                              <a:solidFill>
                                <a:srgbClr val="243F60"/>
                              </a:solidFill>
                              <a:prstDash val="solid"/>
                              <a:miter/>
                              <a:headEnd type="none" w="med" len="med"/>
                              <a:tailEnd type="none" w="med" len="med"/>
                            </a:ln>
                          </wps:spPr>
                          <wps:txbx>
                            <w:txbxContent>
                              <w:p>
                                <w:pPr>
                                  <w:jc w:val="center"/>
                                  <w:rPr>
                                    <w:b/>
                                    <w:sz w:val="40"/>
                                  </w:rPr>
                                </w:pPr>
                                <w:r>
                                  <w:rPr>
                                    <w:b/>
                                    <w:sz w:val="40"/>
                                  </w:rPr>
                                  <w:t>LOGIN</w:t>
                                </w:r>
                              </w:p>
                            </w:txbxContent>
                          </wps:txbx>
                          <wps:bodyPr anchor="ctr" anchorCtr="0" upright="1"/>
                        </wps:wsp>
                        <wps:wsp>
                          <wps:cNvPr id="30" name="Straight Connector 12"/>
                          <wps:cNvCnPr/>
                          <wps:spPr>
                            <a:xfrm>
                              <a:off x="22807" y="5990"/>
                              <a:ext cx="0" cy="4943"/>
                            </a:xfrm>
                            <a:prstGeom prst="line">
                              <a:avLst/>
                            </a:prstGeom>
                            <a:ln w="28575" cap="flat" cmpd="sng">
                              <a:solidFill>
                                <a:srgbClr val="4579B8"/>
                              </a:solidFill>
                              <a:prstDash val="solid"/>
                              <a:headEnd type="none" w="med" len="med"/>
                              <a:tailEnd type="none" w="med" len="med"/>
                            </a:ln>
                          </wps:spPr>
                          <wps:bodyPr upright="1"/>
                        </wps:wsp>
                        <wps:wsp>
                          <wps:cNvPr id="31" name="Straight Connector 13"/>
                          <wps:cNvCnPr/>
                          <wps:spPr>
                            <a:xfrm>
                              <a:off x="22807" y="15240"/>
                              <a:ext cx="0" cy="4942"/>
                            </a:xfrm>
                            <a:prstGeom prst="line">
                              <a:avLst/>
                            </a:prstGeom>
                            <a:ln w="28575" cap="flat" cmpd="sng">
                              <a:solidFill>
                                <a:srgbClr val="4579B8"/>
                              </a:solidFill>
                              <a:prstDash val="solid"/>
                              <a:headEnd type="none" w="med" len="med"/>
                              <a:tailEnd type="none" w="med" len="med"/>
                            </a:ln>
                          </wps:spPr>
                          <wps:bodyPr upright="1"/>
                        </wps:wsp>
                        <wps:wsp>
                          <wps:cNvPr id="32" name="Straight Connector 14"/>
                          <wps:cNvCnPr/>
                          <wps:spPr>
                            <a:xfrm>
                              <a:off x="3888" y="20074"/>
                              <a:ext cx="37732" cy="0"/>
                            </a:xfrm>
                            <a:prstGeom prst="line">
                              <a:avLst/>
                            </a:prstGeom>
                            <a:ln w="28575" cap="flat" cmpd="sng">
                              <a:solidFill>
                                <a:srgbClr val="4579B8"/>
                              </a:solidFill>
                              <a:prstDash val="solid"/>
                              <a:headEnd type="none" w="med" len="med"/>
                              <a:tailEnd type="none" w="med" len="med"/>
                            </a:ln>
                          </wps:spPr>
                          <wps:bodyPr upright="1"/>
                        </wps:wsp>
                        <wps:wsp>
                          <wps:cNvPr id="33" name="Straight Connector 15"/>
                          <wps:cNvCnPr/>
                          <wps:spPr>
                            <a:xfrm>
                              <a:off x="3993" y="19969"/>
                              <a:ext cx="0" cy="4414"/>
                            </a:xfrm>
                            <a:prstGeom prst="line">
                              <a:avLst/>
                            </a:prstGeom>
                            <a:ln w="28575" cap="flat" cmpd="sng">
                              <a:solidFill>
                                <a:srgbClr val="4579B8"/>
                              </a:solidFill>
                              <a:prstDash val="solid"/>
                              <a:headEnd type="none" w="med" len="med"/>
                              <a:tailEnd type="none" w="med" len="med"/>
                            </a:ln>
                          </wps:spPr>
                          <wps:bodyPr upright="1"/>
                        </wps:wsp>
                        <wps:wsp>
                          <wps:cNvPr id="34" name="Straight Connector 16"/>
                          <wps:cNvCnPr/>
                          <wps:spPr>
                            <a:xfrm>
                              <a:off x="16921" y="20074"/>
                              <a:ext cx="0" cy="4414"/>
                            </a:xfrm>
                            <a:prstGeom prst="line">
                              <a:avLst/>
                            </a:prstGeom>
                            <a:ln w="28575" cap="flat" cmpd="sng">
                              <a:solidFill>
                                <a:srgbClr val="4579B8"/>
                              </a:solidFill>
                              <a:prstDash val="solid"/>
                              <a:headEnd type="none" w="med" len="med"/>
                              <a:tailEnd type="none" w="med" len="med"/>
                            </a:ln>
                          </wps:spPr>
                          <wps:bodyPr upright="1"/>
                        </wps:wsp>
                        <wps:wsp>
                          <wps:cNvPr id="35" name="Straight Connector 17"/>
                          <wps:cNvCnPr/>
                          <wps:spPr>
                            <a:xfrm>
                              <a:off x="29008" y="20074"/>
                              <a:ext cx="0" cy="4414"/>
                            </a:xfrm>
                            <a:prstGeom prst="line">
                              <a:avLst/>
                            </a:prstGeom>
                            <a:ln w="28575" cap="flat" cmpd="sng">
                              <a:solidFill>
                                <a:srgbClr val="4579B8"/>
                              </a:solidFill>
                              <a:prstDash val="solid"/>
                              <a:headEnd type="none" w="med" len="med"/>
                              <a:tailEnd type="none" w="med" len="med"/>
                            </a:ln>
                          </wps:spPr>
                          <wps:bodyPr upright="1"/>
                        </wps:wsp>
                        <wps:wsp>
                          <wps:cNvPr id="36" name="Straight Connector 18"/>
                          <wps:cNvCnPr/>
                          <wps:spPr>
                            <a:xfrm>
                              <a:off x="41515" y="19969"/>
                              <a:ext cx="0" cy="4413"/>
                            </a:xfrm>
                            <a:prstGeom prst="line">
                              <a:avLst/>
                            </a:prstGeom>
                            <a:ln w="28575" cap="flat" cmpd="sng">
                              <a:solidFill>
                                <a:srgbClr val="4579B8"/>
                              </a:solidFill>
                              <a:prstDash val="solid"/>
                              <a:headEnd type="none" w="med" len="med"/>
                              <a:tailEnd type="none" w="med" len="med"/>
                            </a:ln>
                          </wps:spPr>
                          <wps:bodyPr upright="1"/>
                        </wps:wsp>
                        <wps:wsp>
                          <wps:cNvPr id="37" name="Straight Connector 19"/>
                          <wps:cNvCnPr/>
                          <wps:spPr>
                            <a:xfrm>
                              <a:off x="29113" y="30269"/>
                              <a:ext cx="0" cy="2209"/>
                            </a:xfrm>
                            <a:prstGeom prst="line">
                              <a:avLst/>
                            </a:prstGeom>
                            <a:ln w="28575" cap="flat" cmpd="sng">
                              <a:solidFill>
                                <a:srgbClr val="4579B8"/>
                              </a:solidFill>
                              <a:prstDash val="solid"/>
                              <a:headEnd type="none" w="med" len="med"/>
                              <a:tailEnd type="none" w="med" len="med"/>
                            </a:ln>
                          </wps:spPr>
                          <wps:bodyPr upright="1"/>
                        </wps:wsp>
                        <wps:wsp>
                          <wps:cNvPr id="38" name="Straight Connector 20"/>
                          <wps:cNvCnPr/>
                          <wps:spPr>
                            <a:xfrm>
                              <a:off x="41620" y="30269"/>
                              <a:ext cx="0" cy="2209"/>
                            </a:xfrm>
                            <a:prstGeom prst="line">
                              <a:avLst/>
                            </a:prstGeom>
                            <a:ln w="28575" cap="flat" cmpd="sng">
                              <a:solidFill>
                                <a:srgbClr val="4579B8"/>
                              </a:solidFill>
                              <a:prstDash val="solid"/>
                              <a:headEnd type="none" w="med" len="med"/>
                              <a:tailEnd type="none" w="med" len="med"/>
                            </a:ln>
                          </wps:spPr>
                          <wps:bodyPr upright="1"/>
                        </wps:wsp>
                        <wps:wsp>
                          <wps:cNvPr id="39" name="Rounded Rectangle 21"/>
                          <wps:cNvSpPr/>
                          <wps:spPr>
                            <a:xfrm>
                              <a:off x="22281" y="43407"/>
                              <a:ext cx="25435" cy="8514"/>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User permission to delete files from the repository is available for the administrator module</w:t>
                                </w:r>
                              </w:p>
                            </w:txbxContent>
                          </wps:txbx>
                          <wps:bodyPr anchor="ctr" anchorCtr="0" upright="1"/>
                        </wps:wsp>
                        <wps:wsp>
                          <wps:cNvPr id="40" name="Rounded Rectangle 22"/>
                          <wps:cNvSpPr/>
                          <wps:spPr>
                            <a:xfrm>
                              <a:off x="0" y="43617"/>
                              <a:ext cx="10509" cy="8514"/>
                            </a:xfrm>
                            <a:prstGeom prst="roundRect">
                              <a:avLst>
                                <a:gd name="adj" fmla="val 16667"/>
                              </a:avLst>
                            </a:prstGeom>
                            <a:solidFill>
                              <a:srgbClr val="4F81BD"/>
                            </a:solidFill>
                            <a:ln w="25400" cap="flat" cmpd="sng">
                              <a:solidFill>
                                <a:srgbClr val="243F60"/>
                              </a:solidFill>
                              <a:prstDash val="solid"/>
                              <a:headEnd type="none" w="med" len="med"/>
                              <a:tailEnd type="none" w="med" len="med"/>
                            </a:ln>
                          </wps:spPr>
                          <wps:txbx>
                            <w:txbxContent>
                              <w:p>
                                <w:pPr>
                                  <w:jc w:val="center"/>
                                  <w:rPr>
                                    <w:sz w:val="23"/>
                                    <w:szCs w:val="23"/>
                                  </w:rPr>
                                </w:pPr>
                                <w:r>
                                  <w:rPr>
                                    <w:sz w:val="23"/>
                                    <w:szCs w:val="23"/>
                                  </w:rPr>
                                  <w:t>Explore research repository</w:t>
                                </w:r>
                              </w:p>
                            </w:txbxContent>
                          </wps:txbx>
                          <wps:bodyPr anchor="ctr" anchorCtr="0" upright="1"/>
                        </wps:wsp>
                        <wps:wsp>
                          <wps:cNvPr id="41" name="Straight Connector 23"/>
                          <wps:cNvCnPr/>
                          <wps:spPr>
                            <a:xfrm>
                              <a:off x="4099" y="41305"/>
                              <a:ext cx="0" cy="2209"/>
                            </a:xfrm>
                            <a:prstGeom prst="line">
                              <a:avLst/>
                            </a:prstGeom>
                            <a:ln w="28575" cap="flat" cmpd="sng">
                              <a:solidFill>
                                <a:srgbClr val="4579B8"/>
                              </a:solidFill>
                              <a:prstDash val="solid"/>
                              <a:headEnd type="none" w="med" len="med"/>
                              <a:tailEnd type="none" w="med" len="med"/>
                            </a:ln>
                          </wps:spPr>
                          <wps:bodyPr upright="1"/>
                        </wps:wsp>
                        <wps:wsp>
                          <wps:cNvPr id="42" name="Straight Connector 24"/>
                          <wps:cNvCnPr/>
                          <wps:spPr>
                            <a:xfrm>
                              <a:off x="10510" y="47611"/>
                              <a:ext cx="13242" cy="0"/>
                            </a:xfrm>
                            <a:prstGeom prst="line">
                              <a:avLst/>
                            </a:prstGeom>
                            <a:ln w="28575" cap="flat" cmpd="sng">
                              <a:solidFill>
                                <a:srgbClr val="4579B8"/>
                              </a:solidFill>
                              <a:prstDash val="dashDot"/>
                              <a:headEnd type="none" w="med" len="med"/>
                              <a:tailEnd type="none" w="med" len="med"/>
                            </a:ln>
                          </wps:spPr>
                          <wps:bodyPr upright="1"/>
                        </wps:wsp>
                      </wpg:grpSp>
                    </wpg:wgp>
                  </a:graphicData>
                </a:graphic>
              </wp:anchor>
            </w:drawing>
          </mc:Choice>
          <mc:Fallback>
            <w:pict>
              <v:group id="_x0000_s1026" o:spid="_x0000_s1026" o:spt="203" style="position:absolute;left:0pt;margin-left:0pt;margin-top:25.2pt;height:389.05pt;width:441pt;mso-wrap-distance-bottom:0pt;mso-wrap-distance-top:0pt;z-index:251668480;mso-width-relative:page;mso-height-relative:page;" coordorigin="0,525" coordsize="47716,51605" o:gfxdata="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cISQDdcAAAAHAQAADwAAAAAAAAABACAAAAAiAAAAZHJzL2Rvd25y&#10;ZXYueG1sUEsBAhQAFAAAAAgAh07iQKQgi2MBBgAA4zUAAA4AAAAAAAAAAQAgAAAAJgEAAGRycy9l&#10;Mm9Eb2MueG1sUEsFBgAAAAAGAAYAWQEAAJkJAAAAAA==&#10;">
                <o:lock v:ext="edit" aspectratio="f"/>
                <v:group id="_x0000_s1026" o:spid="_x0000_s1026" o:spt="203" style="position:absolute;left:0;top:24384;height:16916;width:47504;" coordsize="47506,1692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oundrect id="Rounded Rectangle 1" o:spid="_x0000_s1026" o:spt="2" style="position:absolute;left:0;top:105;height:16816;width:10510;v-text-anchor:middle;" fillcolor="#4F81BD" filled="t" stroked="t" coordsize="21600,21600" arcsize="0.166666666666667" o:gfxdata="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2gOTr4A&#10;AADaAAAADwAAAAAAAAABACAAAAAiAAAAZHJzL2Rvd25yZXYueG1sUEsBAhQAFAAAAAgAh07iQDMv&#10;BZ47AAAAOQAAABAAAAAAAAAAAQAgAAAADQEAAGRycy9zaGFwZXhtbC54bWxQSwUGAAAAAAYABgBb&#10;AQAAtwMAAAAA&#10;">
                    <v:fill on="t" focussize="0,0"/>
                    <v:stroke weight="2pt" color="#243F60" joinstyle="round"/>
                    <v:imagedata o:title=""/>
                    <o:lock v:ext="edit" aspectratio="f"/>
                    <v:textbox>
                      <w:txbxContent>
                        <w:p>
                          <w:pPr>
                            <w:jc w:val="center"/>
                            <w:rPr>
                              <w:sz w:val="23"/>
                              <w:szCs w:val="23"/>
                            </w:rPr>
                          </w:pPr>
                          <w:r>
                            <w:rPr>
                              <w:sz w:val="23"/>
                              <w:szCs w:val="23"/>
                            </w:rPr>
                            <w:t>View list of created student project repositories</w:t>
                          </w:r>
                        </w:p>
                      </w:txbxContent>
                    </v:textbox>
                  </v:roundrect>
                  <v:roundrect id="Rounded Rectangle 4" o:spid="_x0000_s1026" o:spt="2" style="position:absolute;left:11876;top:105;height:16816;width:10511;v-text-anchor:middle;" fillcolor="#4F81BD" filled="t" stroked="t" coordsize="21600,21600" arcsize="0.166666666666667" o:gfxdata="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JKvVvQAA&#10;ANoAAAAPAAAAAAAAAAEAIAAAACIAAABkcnMvZG93bnJldi54bWxQSwECFAAUAAAACACHTuJAMy8F&#10;njsAAAA5AAAAEAAAAAAAAAABACAAAAAMAQAAZHJzL3NoYXBleG1sLnhtbFBLBQYAAAAABgAGAFsB&#10;AAC2AwAAAAA=&#10;">
                    <v:fill on="t" focussize="0,0"/>
                    <v:stroke weight="2pt" color="#243F60" joinstyle="round"/>
                    <v:imagedata o:title=""/>
                    <o:lock v:ext="edit" aspectratio="f"/>
                    <v:textbox>
                      <w:txbxContent>
                        <w:p>
                          <w:pPr>
                            <w:jc w:val="center"/>
                            <w:rPr>
                              <w:sz w:val="23"/>
                              <w:szCs w:val="23"/>
                            </w:rPr>
                          </w:pPr>
                          <w:r>
                            <w:rPr>
                              <w:sz w:val="23"/>
                              <w:szCs w:val="23"/>
                            </w:rPr>
                            <w:t>Run a search query through available student repositories</w:t>
                          </w:r>
                        </w:p>
                      </w:txbxContent>
                    </v:textbox>
                  </v:roundrect>
                  <v:roundrect id="Rounded Rectangle 5" o:spid="_x0000_s1026" o:spt="2" style="position:absolute;left:23753;top:105;height:5885;width:10510;v-text-anchor:middle;" fillcolor="#4F81BD" filled="t" stroked="t" coordsize="21600,21600" arcsize="0.166666666666667" o:gfxdata="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9jWivQAA&#10;ANoAAAAPAAAAAAAAAAEAIAAAACIAAABkcnMvZG93bnJldi54bWxQSwECFAAUAAAACACHTuJAMy8F&#10;njsAAAA5AAAAEAAAAAAAAAABACAAAAAMAQAAZHJzL3NoYXBleG1sLnhtbFBLBQYAAAAABgAGAFsB&#10;AAC2AwAAAAA=&#10;">
                    <v:fill on="t" focussize="0,0"/>
                    <v:stroke weight="2pt" color="#243F60" joinstyle="round"/>
                    <v:imagedata o:title=""/>
                    <o:lock v:ext="edit" aspectratio="f"/>
                    <v:textbox>
                      <w:txbxContent>
                        <w:p>
                          <w:pPr>
                            <w:jc w:val="center"/>
                            <w:rPr>
                              <w:sz w:val="23"/>
                              <w:szCs w:val="23"/>
                            </w:rPr>
                          </w:pPr>
                          <w:r>
                            <w:rPr>
                              <w:sz w:val="23"/>
                              <w:szCs w:val="23"/>
                            </w:rPr>
                            <w:t>Add new Student</w:t>
                          </w:r>
                        </w:p>
                      </w:txbxContent>
                    </v:textbox>
                  </v:roundrect>
                  <v:roundrect id="Rounded Rectangle 6" o:spid="_x0000_s1026" o:spt="2" style="position:absolute;left:23858;top:7462;height:9249;width:10510;v-text-anchor:middle;" fillcolor="#4F81BD" filled="t" stroked="t" coordsize="21600,21600" arcsize="0.166666666666667" o:gfxdata="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7qQOb4A&#10;AADaAAAADwAAAAAAAAABACAAAAAiAAAAZHJzL2Rvd25yZXYueG1sUEsBAhQAFAAAAAgAh07iQDMv&#10;BZ47AAAAOQAAABAAAAAAAAAAAQAgAAAADQEAAGRycy9zaGFwZXhtbC54bWxQSwUGAAAAAAYABgBb&#10;AQAAtwMAAAAA&#10;">
                    <v:fill on="t" focussize="0,0"/>
                    <v:stroke weight="2pt" color="#243F60" joinstyle="round"/>
                    <v:imagedata o:title=""/>
                    <o:lock v:ext="edit" aspectratio="f"/>
                    <v:textbox>
                      <w:txbxContent>
                        <w:p>
                          <w:pPr>
                            <w:jc w:val="center"/>
                            <w:rPr>
                              <w:sz w:val="23"/>
                              <w:szCs w:val="23"/>
                            </w:rPr>
                          </w:pPr>
                          <w:r>
                            <w:rPr>
                              <w:sz w:val="23"/>
                              <w:szCs w:val="23"/>
                            </w:rPr>
                            <w:t>Delete student account from the system</w:t>
                          </w:r>
                        </w:p>
                      </w:txbxContent>
                    </v:textbox>
                  </v:roundrect>
                  <v:roundrect id="Rounded Rectangle 7" o:spid="_x0000_s1026" o:spt="2" style="position:absolute;left:36996;top:0;height:5885;width:10510;v-text-anchor:middle;" fillcolor="#4F81BD" filled="t" stroked="t" coordsize="21600,21600" arcsize="0.166666666666667" o:gfxdata="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lBEu5AAAA2gAA&#10;AA8AAAAAAAAAAQAgAAAAIgAAAGRycy9kb3ducmV2LnhtbFBLAQIUABQAAAAIAIdO4kAzLwWeOwAA&#10;ADkAAAAQAAAAAAAAAAEAIAAAAAgBAABkcnMvc2hhcGV4bWwueG1sUEsFBgAAAAAGAAYAWwEAALID&#10;AAAAAA==&#10;">
                    <v:fill on="t" focussize="0,0"/>
                    <v:stroke weight="2pt" color="#243F60" joinstyle="round"/>
                    <v:imagedata o:title=""/>
                    <o:lock v:ext="edit" aspectratio="f"/>
                    <v:textbox>
                      <w:txbxContent>
                        <w:p>
                          <w:pPr>
                            <w:jc w:val="center"/>
                            <w:rPr>
                              <w:sz w:val="23"/>
                              <w:szCs w:val="23"/>
                            </w:rPr>
                          </w:pPr>
                          <w:r>
                            <w:rPr>
                              <w:sz w:val="23"/>
                              <w:szCs w:val="23"/>
                            </w:rPr>
                            <w:t>Add files to ORMS library</w:t>
                          </w:r>
                        </w:p>
                      </w:txbxContent>
                    </v:textbox>
                  </v:roundrect>
                  <v:roundrect id="Rounded Rectangle 8" o:spid="_x0000_s1026" o:spt="2" style="position:absolute;left:36996;top:7462;height:9249;width:10510;v-text-anchor:middle;" fillcolor="#4F81BD" filled="t" stroked="t" coordsize="21600,21600" arcsize="0.166666666666667" o:gfxdata="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Cg7y/&#10;AAAA2wAAAA8AAAAAAAAAAQAgAAAAIgAAAGRycy9kb3ducmV2LnhtbFBLAQIUABQAAAAIAIdO4kAz&#10;LwWeOwAAADkAAAAQAAAAAAAAAAEAIAAAAA4BAABkcnMvc2hhcGV4bWwueG1sUEsFBgAAAAAGAAYA&#10;WwEAALgDAAAAAA==&#10;">
                    <v:fill on="t" focussize="0,0"/>
                    <v:stroke weight="2pt" color="#243F60" joinstyle="round"/>
                    <v:imagedata o:title=""/>
                    <o:lock v:ext="edit" aspectratio="f"/>
                    <v:textbox>
                      <w:txbxContent>
                        <w:p>
                          <w:pPr>
                            <w:jc w:val="center"/>
                            <w:rPr>
                              <w:sz w:val="23"/>
                              <w:szCs w:val="23"/>
                            </w:rPr>
                          </w:pPr>
                          <w:r>
                            <w:rPr>
                              <w:sz w:val="23"/>
                              <w:szCs w:val="23"/>
                            </w:rPr>
                            <w:t>Delete files from ORMS library</w:t>
                          </w:r>
                        </w:p>
                      </w:txbxContent>
                    </v:textbox>
                  </v:roundrect>
                </v:group>
                <v:group id="Group 25" o:spid="_x0000_s1026" o:spt="203" style="position:absolute;left:0;top:525;height:51606;width:47716;" coordorigin="0,525" coordsize="47716,51605"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s 10" o:spid="_x0000_s1026" o:spt="1" style="position:absolute;left:5569;top:525;height:5991;width:33742;v-text-anchor:middle;" fillcolor="#4F81BD" filled="t" stroked="t" coordsize="21600,21600" o:gfxdata="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S8wki2AAAA2wAAAA8A&#10;AAAAAAAAAQAgAAAAIgAAAGRycy9kb3ducmV2LnhtbFBLAQIUABQAAAAIAIdO4kAzLwWeOwAAADkA&#10;AAAQAAAAAAAAAAEAIAAAAAUBAABkcnMvc2hhcGV4bWwueG1sUEsFBgAAAAAGAAYAWwEAAK8DAAAA&#10;AA==&#10;">
                    <v:fill on="t" focussize="0,0"/>
                    <v:stroke weight="2pt" color="#243F60" joinstyle="miter"/>
                    <v:imagedata o:title=""/>
                    <o:lock v:ext="edit" aspectratio="f"/>
                    <v:textbox>
                      <w:txbxContent>
                        <w:p>
                          <w:pPr>
                            <w:jc w:val="center"/>
                            <w:rPr>
                              <w:b/>
                              <w:sz w:val="56"/>
                            </w:rPr>
                          </w:pPr>
                          <w:r>
                            <w:rPr>
                              <w:b/>
                              <w:sz w:val="56"/>
                            </w:rPr>
                            <w:t>START - ADMIN</w:t>
                          </w:r>
                        </w:p>
                      </w:txbxContent>
                    </v:textbox>
                  </v:rect>
                  <v:rect id="Rectangles 11" o:spid="_x0000_s1026" o:spt="1" style="position:absolute;left:15975;top:10930;height:4415;width:12817;v-text-anchor:middle;" fillcolor="#4F81BD" filled="t" stroked="t" coordsize="21600,21600" o:gfxdata="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8GfTvQAA&#10;ANsAAAAPAAAAAAAAAAEAIAAAACIAAABkcnMvZG93bnJldi54bWxQSwECFAAUAAAACACHTuJAMy8F&#10;njsAAAA5AAAAEAAAAAAAAAABACAAAAAMAQAAZHJzL3NoYXBleG1sLnhtbFBLBQYAAAAABgAGAFsB&#10;AAC2AwAAAAA=&#10;">
                    <v:fill on="t" focussize="0,0"/>
                    <v:stroke weight="2pt" color="#243F60" joinstyle="miter"/>
                    <v:imagedata o:title=""/>
                    <o:lock v:ext="edit" aspectratio="f"/>
                    <v:textbox>
                      <w:txbxContent>
                        <w:p>
                          <w:pPr>
                            <w:jc w:val="center"/>
                            <w:rPr>
                              <w:b/>
                              <w:sz w:val="40"/>
                            </w:rPr>
                          </w:pPr>
                          <w:r>
                            <w:rPr>
                              <w:b/>
                              <w:sz w:val="40"/>
                            </w:rPr>
                            <w:t>LOGIN</w:t>
                          </w:r>
                        </w:p>
                      </w:txbxContent>
                    </v:textbox>
                  </v:rect>
                  <v:line id="Straight Connector 12" o:spid="_x0000_s1026" o:spt="20" style="position:absolute;left:22807;top:5990;height:4943;width:0;" filled="f" stroked="t" coordsize="21600,21600" o:gfxdata="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O1fN7UAAADbAAAADwAA&#10;AAAAAAABACAAAAAiAAAAZHJzL2Rvd25yZXYueG1sUEsBAhQAFAAAAAgAh07iQDMvBZ47AAAAOQAA&#10;ABAAAAAAAAAAAQAgAAAABAEAAGRycy9zaGFwZXhtbC54bWxQSwUGAAAAAAYABgBbAQAArgMAAAAA&#10;">
                    <v:fill on="f" focussize="0,0"/>
                    <v:stroke weight="2.25pt" color="#4579B8" joinstyle="round"/>
                    <v:imagedata o:title=""/>
                    <o:lock v:ext="edit" aspectratio="f"/>
                  </v:line>
                  <v:line id="Straight Connector 13" o:spid="_x0000_s1026" o:spt="20" style="position:absolute;left:22807;top:15240;height:4942;width:0;" filled="f" stroked="t" coordsize="21600,21600" o:gfxdata="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ofqsvQAA&#10;ANsAAAAPAAAAAAAAAAEAIAAAACIAAABkcnMvZG93bnJldi54bWxQSwECFAAUAAAACACHTuJAMy8F&#10;njsAAAA5AAAAEAAAAAAAAAABACAAAAAMAQAAZHJzL3NoYXBleG1sLnhtbFBLBQYAAAAABgAGAFsB&#10;AAC2AwAAAAA=&#10;">
                    <v:fill on="f" focussize="0,0"/>
                    <v:stroke weight="2.25pt" color="#4579B8" joinstyle="round"/>
                    <v:imagedata o:title=""/>
                    <o:lock v:ext="edit" aspectratio="f"/>
                  </v:line>
                  <v:line id="Straight Connector 14" o:spid="_x0000_s1026" o:spt="20" style="position:absolute;left:3888;top:20074;height:0;width:37732;" filled="f" stroked="t" coordsize="21600,21600" o:gfxdata="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zZNu8AAAA&#10;2wAAAA8AAAAAAAAAAQAgAAAAIgAAAGRycy9kb3ducmV2LnhtbFBLAQIUABQAAAAIAIdO4kAzLwWe&#10;OwAAADkAAAAQAAAAAAAAAAEAIAAAAAsBAABkcnMvc2hhcGV4bWwueG1sUEsFBgAAAAAGAAYAWwEA&#10;ALUDAAAAAA==&#10;">
                    <v:fill on="f" focussize="0,0"/>
                    <v:stroke weight="2.25pt" color="#4579B8" joinstyle="round"/>
                    <v:imagedata o:title=""/>
                    <o:lock v:ext="edit" aspectratio="f"/>
                  </v:line>
                  <v:line id="Straight Connector 15" o:spid="_x0000_s1026" o:spt="20" style="position:absolute;left:3993;top:19969;height:4414;width:0;" filled="f" stroked="t" coordsize="21600,21600" o:gfxdata="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8FAvQAA&#10;ANsAAAAPAAAAAAAAAAEAIAAAACIAAABkcnMvZG93bnJldi54bWxQSwECFAAUAAAACACHTuJAMy8F&#10;njsAAAA5AAAAEAAAAAAAAAABACAAAAAMAQAAZHJzL3NoYXBleG1sLnhtbFBLBQYAAAAABgAGAFsB&#10;AAC2AwAAAAA=&#10;">
                    <v:fill on="f" focussize="0,0"/>
                    <v:stroke weight="2.25pt" color="#4579B8" joinstyle="round"/>
                    <v:imagedata o:title=""/>
                    <o:lock v:ext="edit" aspectratio="f"/>
                  </v:line>
                  <v:line id="Straight Connector 16" o:spid="_x0000_s1026" o:spt="20" style="position:absolute;left:16921;top:20074;height:4414;width:0;" filled="f" stroked="t" coordsize="21600,21600" o:gfxdata="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1lk0vQAA&#10;ANsAAAAPAAAAAAAAAAEAIAAAACIAAABkcnMvZG93bnJldi54bWxQSwECFAAUAAAACACHTuJAMy8F&#10;njsAAAA5AAAAEAAAAAAAAAABACAAAAAMAQAAZHJzL3NoYXBleG1sLnhtbFBLBQYAAAAABgAGAFsB&#10;AAC2AwAAAAA=&#10;">
                    <v:fill on="f" focussize="0,0"/>
                    <v:stroke weight="2.25pt" color="#4579B8" joinstyle="round"/>
                    <v:imagedata o:title=""/>
                    <o:lock v:ext="edit" aspectratio="f"/>
                  </v:line>
                  <v:line id="Straight Connector 17" o:spid="_x0000_s1026" o:spt="20" style="position:absolute;left:29008;top:20074;height:4414;width:0;" filled="f" stroked="t" coordsize="21600,21600" o:gfxdata="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mvyvvQAA&#10;ANsAAAAPAAAAAAAAAAEAIAAAACIAAABkcnMvZG93bnJldi54bWxQSwECFAAUAAAACACHTuJAMy8F&#10;njsAAAA5AAAAEAAAAAAAAAABACAAAAAMAQAAZHJzL3NoYXBleG1sLnhtbFBLBQYAAAAABgAGAFsB&#10;AAC2AwAAAAA=&#10;">
                    <v:fill on="f" focussize="0,0"/>
                    <v:stroke weight="2.25pt" color="#4579B8" joinstyle="round"/>
                    <v:imagedata o:title=""/>
                    <o:lock v:ext="edit" aspectratio="f"/>
                  </v:line>
                  <v:line id="Straight Connector 18" o:spid="_x0000_s1026" o:spt="20" style="position:absolute;left:41515;top:19969;height:4413;width:0;" filled="f" stroked="t" coordsize="21600,21600" o:gfxdata="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hi2LsAAADb&#10;AAAADwAAAAAAAAABACAAAAAiAAAAZHJzL2Rvd25yZXYueG1sUEsBAhQAFAAAAAgAh07iQDMvBZ47&#10;AAAAOQAAABAAAAAAAAAAAQAgAAAACgEAAGRycy9zaGFwZXhtbC54bWxQSwUGAAAAAAYABgBbAQAA&#10;tAMAAAAA&#10;">
                    <v:fill on="f" focussize="0,0"/>
                    <v:stroke weight="2.25pt" color="#4579B8" joinstyle="round"/>
                    <v:imagedata o:title=""/>
                    <o:lock v:ext="edit" aspectratio="f"/>
                  </v:line>
                  <v:line id="Straight Connector 19" o:spid="_x0000_s1026" o:spt="20" style="position:absolute;left:29113;top:30269;height:2209;width:0;" filled="f" stroked="t" coordsize="21600,21600" o:gfxdata="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Ex0O8AAAA&#10;2wAAAA8AAAAAAAAAAQAgAAAAIgAAAGRycy9kb3ducmV2LnhtbFBLAQIUABQAAAAIAIdO4kAzLwWe&#10;OwAAADkAAAAQAAAAAAAAAAEAIAAAAAsBAABkcnMvc2hhcGV4bWwueG1sUEsFBgAAAAAGAAYAWwEA&#10;ALUDAAAAAA==&#10;">
                    <v:fill on="f" focussize="0,0"/>
                    <v:stroke weight="2.25pt" color="#4579B8" joinstyle="round"/>
                    <v:imagedata o:title=""/>
                    <o:lock v:ext="edit" aspectratio="f"/>
                  </v:line>
                  <v:line id="Straight Connector 20" o:spid="_x0000_s1026" o:spt="20" style="position:absolute;left:41620;top:30269;height:2209;width:0;" filled="f" stroked="t" coordsize="21600,21600" o:gfxdata="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ptTMbUAAADbAAAADwAA&#10;AAAAAAABACAAAAAiAAAAZHJzL2Rvd25yZXYueG1sUEsBAhQAFAAAAAgAh07iQDMvBZ47AAAAOQAA&#10;ABAAAAAAAAAAAQAgAAAABAEAAGRycy9zaGFwZXhtbC54bWxQSwUGAAAAAAYABgBbAQAArgMAAAAA&#10;">
                    <v:fill on="f" focussize="0,0"/>
                    <v:stroke weight="2.25pt" color="#4579B8" joinstyle="round"/>
                    <v:imagedata o:title=""/>
                    <o:lock v:ext="edit" aspectratio="f"/>
                  </v:line>
                  <v:roundrect id="Rounded Rectangle 21" o:spid="_x0000_s1026" o:spt="2" style="position:absolute;left:22281;top:43407;height:8514;width:25435;v-text-anchor:middle;" fillcolor="#4F81BD" filled="t" stroked="t" coordsize="21600,21600" arcsize="0.166666666666667" o:gfxdata="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NdkG/&#10;AAAA2wAAAA8AAAAAAAAAAQAgAAAAIgAAAGRycy9kb3ducmV2LnhtbFBLAQIUABQAAAAIAIdO4kAz&#10;LwWeOwAAADkAAAAQAAAAAAAAAAEAIAAAAA4BAABkcnMvc2hhcGV4bWwueG1sUEsFBgAAAAAGAAYA&#10;WwEAALgDAAAAAA==&#10;">
                    <v:fill on="t" focussize="0,0"/>
                    <v:stroke weight="2pt" color="#243F60" joinstyle="round"/>
                    <v:imagedata o:title=""/>
                    <o:lock v:ext="edit" aspectratio="f"/>
                    <v:textbox>
                      <w:txbxContent>
                        <w:p>
                          <w:pPr>
                            <w:jc w:val="center"/>
                            <w:rPr>
                              <w:sz w:val="23"/>
                              <w:szCs w:val="23"/>
                            </w:rPr>
                          </w:pPr>
                          <w:r>
                            <w:rPr>
                              <w:sz w:val="23"/>
                              <w:szCs w:val="23"/>
                            </w:rPr>
                            <w:t>User permission to delete files from the repository is available for the administrator module</w:t>
                          </w:r>
                        </w:p>
                      </w:txbxContent>
                    </v:textbox>
                  </v:roundrect>
                  <v:roundrect id="Rounded Rectangle 22" o:spid="_x0000_s1026" o:spt="2" style="position:absolute;left:0;top:43617;height:8514;width:10509;v-text-anchor:middle;" fillcolor="#4F81BD" filled="t" stroked="t" coordsize="21600,21600" arcsize="0.166666666666667" o:gfxdata="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xrKG8AAAA&#10;2wAAAA8AAAAAAAAAAQAgAAAAIgAAAGRycy9kb3ducmV2LnhtbFBLAQIUABQAAAAIAIdO4kAzLwWe&#10;OwAAADkAAAAQAAAAAAAAAAEAIAAAAAsBAABkcnMvc2hhcGV4bWwueG1sUEsFBgAAAAAGAAYAWwEA&#10;ALUDAAAAAA==&#10;">
                    <v:fill on="t" focussize="0,0"/>
                    <v:stroke weight="2pt" color="#243F60" joinstyle="round"/>
                    <v:imagedata o:title=""/>
                    <o:lock v:ext="edit" aspectratio="f"/>
                    <v:textbox>
                      <w:txbxContent>
                        <w:p>
                          <w:pPr>
                            <w:jc w:val="center"/>
                            <w:rPr>
                              <w:sz w:val="23"/>
                              <w:szCs w:val="23"/>
                            </w:rPr>
                          </w:pPr>
                          <w:r>
                            <w:rPr>
                              <w:sz w:val="23"/>
                              <w:szCs w:val="23"/>
                            </w:rPr>
                            <w:t>Explore research repository</w:t>
                          </w:r>
                        </w:p>
                      </w:txbxContent>
                    </v:textbox>
                  </v:roundrect>
                  <v:line id="Straight Connector 23" o:spid="_x0000_s1026" o:spt="20" style="position:absolute;left:4099;top:41305;height:2209;width:0;" filled="f" stroked="t" coordsize="21600,21600" o:gfxdata="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p4nRvQAA&#10;ANsAAAAPAAAAAAAAAAEAIAAAACIAAABkcnMvZG93bnJldi54bWxQSwECFAAUAAAACACHTuJAMy8F&#10;njsAAAA5AAAAEAAAAAAAAAABACAAAAAMAQAAZHJzL3NoYXBleG1sLnhtbFBLBQYAAAAABgAGAFsB&#10;AAC2AwAAAAA=&#10;">
                    <v:fill on="f" focussize="0,0"/>
                    <v:stroke weight="2.25pt" color="#4579B8" joinstyle="round"/>
                    <v:imagedata o:title=""/>
                    <o:lock v:ext="edit" aspectratio="f"/>
                  </v:line>
                  <v:line id="Straight Connector 24" o:spid="_x0000_s1026" o:spt="20" style="position:absolute;left:10510;top:47611;height:0;width:13242;" filled="f" stroked="t" coordsize="21600,21600" o:gfxdata="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MAcG8AAAA&#10;2wAAAA8AAAAAAAAAAQAgAAAAIgAAAGRycy9kb3ducmV2LnhtbFBLAQIUABQAAAAIAIdO4kAzLwWe&#10;OwAAADkAAAAQAAAAAAAAAAEAIAAAAAsBAABkcnMvc2hhcGV4bWwueG1sUEsFBgAAAAAGAAYAWwEA&#10;ALUDAAAAAA==&#10;">
                    <v:fill on="f" focussize="0,0"/>
                    <v:stroke weight="2.25pt" color="#4579B8" joinstyle="round" dashstyle="dashDot"/>
                    <v:imagedata o:title=""/>
                    <o:lock v:ext="edit" aspectratio="f"/>
                  </v:line>
                </v:group>
                <w10:wrap type="topAndBottom"/>
              </v:group>
            </w:pict>
          </mc:Fallback>
        </mc:AlternateContent>
      </w:r>
      <w:bookmarkEnd w:id="36"/>
    </w:p>
    <w:p>
      <w:pPr>
        <w:spacing w:line="360" w:lineRule="auto"/>
        <w:jc w:val="center"/>
        <w:rPr>
          <w:rFonts w:hint="default" w:ascii="Times New Roman" w:hAnsi="Times New Roman" w:cs="Times New Roman"/>
          <w:color w:val="000000" w:themeColor="text1"/>
          <w:sz w:val="24"/>
          <w:szCs w:val="24"/>
          <w14:textFill>
            <w14:solidFill>
              <w14:schemeClr w14:val="tx1"/>
            </w14:solidFill>
          </w14:textFill>
        </w:rPr>
      </w:pPr>
    </w:p>
    <w:p>
      <w:pPr>
        <w:pStyle w:val="8"/>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bookmarkStart w:id="33" w:name="_Toc65665079"/>
      <w:r>
        <w:rPr>
          <w:rFonts w:hint="default" w:ascii="Times New Roman" w:hAnsi="Times New Roman" w:cs="Times New Roman"/>
          <w:b/>
          <w:bCs/>
          <w:color w:val="000000" w:themeColor="text1"/>
          <w:sz w:val="24"/>
          <w:szCs w:val="24"/>
          <w14:textFill>
            <w14:solidFill>
              <w14:schemeClr w14:val="tx1"/>
            </w14:solidFill>
          </w14:textFill>
        </w:rPr>
        <w:t xml:space="preserve">Figure </w:t>
      </w:r>
      <w:r>
        <w:rPr>
          <w:rFonts w:hint="default" w:ascii="Times New Roman" w:hAnsi="Times New Roman" w:cs="Times New Roman"/>
          <w:b/>
          <w:bCs/>
          <w:color w:val="000000" w:themeColor="text1"/>
          <w:sz w:val="24"/>
          <w:szCs w:val="24"/>
          <w14:textFill>
            <w14:solidFill>
              <w14:schemeClr w14:val="tx1"/>
            </w14:solidFill>
          </w14:textFill>
        </w:rPr>
        <w:fldChar w:fldCharType="begin"/>
      </w:r>
      <w:r>
        <w:rPr>
          <w:rFonts w:hint="default" w:ascii="Times New Roman" w:hAnsi="Times New Roman" w:cs="Times New Roman"/>
          <w:b/>
          <w:bCs/>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b/>
          <w:bCs/>
          <w:color w:val="000000" w:themeColor="text1"/>
          <w:sz w:val="24"/>
          <w:szCs w:val="24"/>
          <w14:textFill>
            <w14:solidFill>
              <w14:schemeClr w14:val="tx1"/>
            </w14:solidFill>
          </w14:textFill>
        </w:rPr>
        <w:fldChar w:fldCharType="separate"/>
      </w:r>
      <w:r>
        <w:rPr>
          <w:rFonts w:hint="default" w:ascii="Times New Roman" w:hAnsi="Times New Roman" w:cs="Times New Roman"/>
          <w:b/>
          <w:bCs/>
          <w:color w:val="000000" w:themeColor="text1"/>
          <w:sz w:val="24"/>
          <w:szCs w:val="24"/>
          <w14:textFill>
            <w14:solidFill>
              <w14:schemeClr w14:val="tx1"/>
            </w14:solidFill>
          </w14:textFill>
        </w:rPr>
        <w:t>3</w:t>
      </w:r>
      <w:r>
        <w:rPr>
          <w:rFonts w:hint="default" w:ascii="Times New Roman" w:hAnsi="Times New Roman" w:cs="Times New Roman"/>
          <w:b/>
          <w:bCs/>
          <w:color w:val="000000" w:themeColor="text1"/>
          <w:sz w:val="24"/>
          <w:szCs w:val="24"/>
          <w14:textFill>
            <w14:solidFill>
              <w14:schemeClr w14:val="tx1"/>
            </w14:solidFill>
          </w14:textFill>
        </w:rPr>
        <w:fldChar w:fldCharType="end"/>
      </w:r>
      <w:r>
        <w:rPr>
          <w:rFonts w:hint="default" w:ascii="Times New Roman" w:hAnsi="Times New Roman" w:cs="Times New Roman"/>
          <w:b/>
          <w:bCs/>
          <w:color w:val="000000" w:themeColor="text1"/>
          <w:sz w:val="24"/>
          <w:szCs w:val="24"/>
          <w14:textFill>
            <w14:solidFill>
              <w14:schemeClr w14:val="tx1"/>
            </w14:solidFill>
          </w14:textFill>
        </w:rPr>
        <w:t>: Data flow Diagram</w:t>
      </w:r>
      <w:bookmarkEnd w:id="33"/>
    </w:p>
    <w:p>
      <w:pPr>
        <w:rPr>
          <w:rFonts w:hint="default"/>
        </w:rPr>
      </w:pPr>
    </w:p>
    <w:p>
      <w:pPr>
        <w:pStyle w:val="2"/>
        <w:spacing w:after="240" w:line="360" w:lineRule="auto"/>
        <w:jc w:val="both"/>
        <w:outlineLvl w:val="0"/>
        <w:rPr>
          <w:rFonts w:hint="default" w:ascii="Times New Roman" w:hAnsi="Times New Roman" w:cs="Times New Roman"/>
          <w:color w:val="000000" w:themeColor="text1"/>
          <w:sz w:val="24"/>
          <w:szCs w:val="24"/>
          <w14:textFill>
            <w14:solidFill>
              <w14:schemeClr w14:val="tx1"/>
            </w14:solidFill>
          </w14:textFill>
        </w:rPr>
      </w:pPr>
      <w:bookmarkStart w:id="34" w:name="_Toc16758281"/>
      <w:bookmarkStart w:id="35" w:name="_Toc119068061"/>
      <w:r>
        <w:rPr>
          <w:rFonts w:hint="default" w:ascii="Times New Roman" w:hAnsi="Times New Roman" w:cs="Times New Roman"/>
          <w:color w:val="000000" w:themeColor="text1"/>
          <w:sz w:val="24"/>
          <w:szCs w:val="24"/>
          <w14:textFill>
            <w14:solidFill>
              <w14:schemeClr w14:val="tx1"/>
            </w14:solidFill>
          </w14:textFill>
        </w:rPr>
        <w:t>3.8</w:t>
      </w:r>
      <w:r>
        <w:rPr>
          <w:rFonts w:hint="default" w:ascii="Times New Roman" w:hAnsi="Times New Roman" w:cs="Times New Roman"/>
          <w:color w:val="000000" w:themeColor="text1"/>
          <w:sz w:val="24"/>
          <w:szCs w:val="24"/>
          <w14:textFill>
            <w14:solidFill>
              <w14:schemeClr w14:val="tx1"/>
            </w14:solidFill>
          </w14:textFill>
        </w:rPr>
        <w:tab/>
      </w:r>
      <w:r>
        <w:rPr>
          <w:rFonts w:hint="default" w:ascii="Times New Roman" w:hAnsi="Times New Roman" w:cs="Times New Roman"/>
          <w:color w:val="000000" w:themeColor="text1"/>
          <w:sz w:val="24"/>
          <w:szCs w:val="24"/>
          <w14:textFill>
            <w14:solidFill>
              <w14:schemeClr w14:val="tx1"/>
            </w14:solidFill>
          </w14:textFill>
        </w:rPr>
        <w:t>Conclusion</w:t>
      </w:r>
      <w:bookmarkEnd w:id="34"/>
      <w:bookmarkEnd w:id="35"/>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This chapter has discussed the methodology of the system through research design, </w:t>
      </w:r>
      <w:r>
        <w:rPr>
          <w:rFonts w:hint="default" w:ascii="Times New Roman" w:hAnsi="Times New Roman" w:cs="Times New Roman"/>
          <w:color w:val="000000" w:themeColor="text1"/>
          <w:sz w:val="24"/>
          <w:szCs w:val="24"/>
          <w:lang w:val="en-US"/>
          <w14:textFill>
            <w14:solidFill>
              <w14:schemeClr w14:val="tx1"/>
            </w14:solidFill>
          </w14:textFill>
        </w:rPr>
        <w:t xml:space="preserve">target population, sample size, </w:t>
      </w:r>
      <w:r>
        <w:rPr>
          <w:rFonts w:ascii="Times New Roman" w:hAnsi="Times New Roman" w:cs="Times New Roman"/>
          <w:color w:val="000000" w:themeColor="text1"/>
          <w:sz w:val="24"/>
          <w:szCs w:val="24"/>
          <w14:textFill>
            <w14:solidFill>
              <w14:schemeClr w14:val="tx1"/>
            </w14:solidFill>
          </w14:textFill>
        </w:rPr>
        <w:t xml:space="preserve">data collection </w:t>
      </w:r>
      <w:r>
        <w:rPr>
          <w:rFonts w:hint="default" w:ascii="Times New Roman" w:hAnsi="Times New Roman" w:cs="Times New Roman"/>
          <w:color w:val="000000" w:themeColor="text1"/>
          <w:sz w:val="24"/>
          <w:szCs w:val="24"/>
          <w:lang w:val="en-US"/>
          <w14:textFill>
            <w14:solidFill>
              <w14:schemeClr w14:val="tx1"/>
            </w14:solidFill>
          </w14:textFill>
        </w:rPr>
        <w:t>techniques.</w:t>
      </w:r>
      <w:r>
        <w:rPr>
          <w:rFonts w:ascii="Times New Roman" w:hAnsi="Times New Roman" w:cs="Times New Roman"/>
          <w:color w:val="000000" w:themeColor="text1"/>
          <w:sz w:val="24"/>
          <w:szCs w:val="24"/>
          <w14:textFill>
            <w14:solidFill>
              <w14:schemeClr w14:val="tx1"/>
            </w14:solidFill>
          </w14:textFill>
        </w:rPr>
        <w:t xml:space="preserve"> It has also discussed the system analysis, and data sampling techniques, </w:t>
      </w:r>
      <w:r>
        <w:rPr>
          <w:rFonts w:hint="default" w:ascii="Times New Roman" w:hAnsi="Times New Roman" w:cs="Times New Roman"/>
          <w:color w:val="000000" w:themeColor="text1"/>
          <w:sz w:val="24"/>
          <w:szCs w:val="24"/>
          <w:lang w:val="en-US"/>
          <w14:textFill>
            <w14:solidFill>
              <w14:schemeClr w14:val="tx1"/>
            </w14:solidFill>
          </w14:textFill>
        </w:rPr>
        <w:t xml:space="preserve">plus modeling and system development tools </w:t>
      </w:r>
      <w:r>
        <w:rPr>
          <w:rFonts w:ascii="Times New Roman" w:hAnsi="Times New Roman" w:cs="Times New Roman"/>
          <w:color w:val="000000" w:themeColor="text1"/>
          <w:sz w:val="24"/>
          <w:szCs w:val="24"/>
          <w14:textFill>
            <w14:solidFill>
              <w14:schemeClr w14:val="tx1"/>
            </w14:solidFill>
          </w14:textFill>
        </w:rPr>
        <w:t>which are to be used of develop the system required.</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after="24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281EF7"/>
    <w:multiLevelType w:val="multilevel"/>
    <w:tmpl w:val="29281EF7"/>
    <w:lvl w:ilvl="0" w:tentative="0">
      <w:start w:val="3"/>
      <w:numFmt w:val="decimal"/>
      <w:lvlText w:val="%1"/>
      <w:lvlJc w:val="left"/>
      <w:pPr>
        <w:ind w:left="753" w:hanging="452"/>
        <w:jc w:val="left"/>
      </w:pPr>
      <w:rPr>
        <w:rFonts w:hint="default"/>
        <w:lang w:val="en-US" w:eastAsia="en-US" w:bidi="ar-SA"/>
      </w:rPr>
    </w:lvl>
    <w:lvl w:ilvl="1" w:tentative="0">
      <w:start w:val="1"/>
      <w:numFmt w:val="decimal"/>
      <w:lvlText w:val="%1.%2"/>
      <w:lvlJc w:val="left"/>
      <w:pPr>
        <w:ind w:left="452" w:hanging="452"/>
        <w:jc w:val="left"/>
      </w:pPr>
      <w:rPr>
        <w:rFonts w:hint="default" w:ascii="Georgia" w:hAnsi="Georgia" w:eastAsia="Georgia" w:cs="Georgia"/>
        <w:spacing w:val="-1"/>
        <w:w w:val="112"/>
        <w:sz w:val="24"/>
        <w:szCs w:val="24"/>
        <w:lang w:val="en-US" w:eastAsia="en-US" w:bidi="ar-SA"/>
      </w:rPr>
    </w:lvl>
    <w:lvl w:ilvl="2" w:tentative="0">
      <w:start w:val="0"/>
      <w:numFmt w:val="bullet"/>
      <w:lvlText w:val="•"/>
      <w:lvlJc w:val="left"/>
      <w:pPr>
        <w:ind w:left="2632" w:hanging="452"/>
      </w:pPr>
      <w:rPr>
        <w:rFonts w:hint="default"/>
        <w:lang w:val="en-US" w:eastAsia="en-US" w:bidi="ar-SA"/>
      </w:rPr>
    </w:lvl>
    <w:lvl w:ilvl="3" w:tentative="0">
      <w:start w:val="0"/>
      <w:numFmt w:val="bullet"/>
      <w:lvlText w:val="•"/>
      <w:lvlJc w:val="left"/>
      <w:pPr>
        <w:ind w:left="3568" w:hanging="452"/>
      </w:pPr>
      <w:rPr>
        <w:rFonts w:hint="default"/>
        <w:lang w:val="en-US" w:eastAsia="en-US" w:bidi="ar-SA"/>
      </w:rPr>
    </w:lvl>
    <w:lvl w:ilvl="4" w:tentative="0">
      <w:start w:val="0"/>
      <w:numFmt w:val="bullet"/>
      <w:lvlText w:val="•"/>
      <w:lvlJc w:val="left"/>
      <w:pPr>
        <w:ind w:left="4504" w:hanging="452"/>
      </w:pPr>
      <w:rPr>
        <w:rFonts w:hint="default"/>
        <w:lang w:val="en-US" w:eastAsia="en-US" w:bidi="ar-SA"/>
      </w:rPr>
    </w:lvl>
    <w:lvl w:ilvl="5" w:tentative="0">
      <w:start w:val="0"/>
      <w:numFmt w:val="bullet"/>
      <w:lvlText w:val="•"/>
      <w:lvlJc w:val="left"/>
      <w:pPr>
        <w:ind w:left="5440" w:hanging="452"/>
      </w:pPr>
      <w:rPr>
        <w:rFonts w:hint="default"/>
        <w:lang w:val="en-US" w:eastAsia="en-US" w:bidi="ar-SA"/>
      </w:rPr>
    </w:lvl>
    <w:lvl w:ilvl="6" w:tentative="0">
      <w:start w:val="0"/>
      <w:numFmt w:val="bullet"/>
      <w:lvlText w:val="•"/>
      <w:lvlJc w:val="left"/>
      <w:pPr>
        <w:ind w:left="6376" w:hanging="452"/>
      </w:pPr>
      <w:rPr>
        <w:rFonts w:hint="default"/>
        <w:lang w:val="en-US" w:eastAsia="en-US" w:bidi="ar-SA"/>
      </w:rPr>
    </w:lvl>
    <w:lvl w:ilvl="7" w:tentative="0">
      <w:start w:val="0"/>
      <w:numFmt w:val="bullet"/>
      <w:lvlText w:val="•"/>
      <w:lvlJc w:val="left"/>
      <w:pPr>
        <w:ind w:left="7312" w:hanging="452"/>
      </w:pPr>
      <w:rPr>
        <w:rFonts w:hint="default"/>
        <w:lang w:val="en-US" w:eastAsia="en-US" w:bidi="ar-SA"/>
      </w:rPr>
    </w:lvl>
    <w:lvl w:ilvl="8" w:tentative="0">
      <w:start w:val="0"/>
      <w:numFmt w:val="bullet"/>
      <w:lvlText w:val="•"/>
      <w:lvlJc w:val="left"/>
      <w:pPr>
        <w:ind w:left="8248" w:hanging="452"/>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94AFA"/>
    <w:rsid w:val="0A87732E"/>
    <w:rsid w:val="0AFC69DB"/>
    <w:rsid w:val="1156694D"/>
    <w:rsid w:val="16EF218F"/>
    <w:rsid w:val="198C01A2"/>
    <w:rsid w:val="1AB05DAD"/>
    <w:rsid w:val="1B2C00EA"/>
    <w:rsid w:val="201302EF"/>
    <w:rsid w:val="24113BDF"/>
    <w:rsid w:val="24117194"/>
    <w:rsid w:val="2A503C36"/>
    <w:rsid w:val="2D313ED1"/>
    <w:rsid w:val="2D9D2D85"/>
    <w:rsid w:val="37D05521"/>
    <w:rsid w:val="3B364868"/>
    <w:rsid w:val="3EDC3E17"/>
    <w:rsid w:val="442A7E48"/>
    <w:rsid w:val="4499769B"/>
    <w:rsid w:val="449A0979"/>
    <w:rsid w:val="44A0379F"/>
    <w:rsid w:val="48E22EB9"/>
    <w:rsid w:val="59772EB0"/>
    <w:rsid w:val="6269057C"/>
    <w:rsid w:val="648149EA"/>
    <w:rsid w:val="6760331C"/>
    <w:rsid w:val="69A354B9"/>
    <w:rsid w:val="69E85C96"/>
    <w:rsid w:val="6B6C0BDE"/>
    <w:rsid w:val="6F742906"/>
    <w:rsid w:val="78094AFA"/>
    <w:rsid w:val="7B1C6EE2"/>
    <w:rsid w:val="7D5B2805"/>
    <w:rsid w:val="7E5D1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semiHidden/>
    <w:unhideWhenUsed/>
    <w:qFormat/>
    <w:uiPriority w:val="9"/>
    <w:pPr>
      <w:keepNext/>
      <w:keepLines/>
      <w:spacing w:before="40" w:after="0" w:line="256" w:lineRule="auto"/>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caption"/>
    <w:basedOn w:val="1"/>
    <w:next w:val="1"/>
    <w:qFormat/>
    <w:uiPriority w:val="35"/>
    <w:pPr>
      <w:spacing w:after="200" w:line="240" w:lineRule="auto"/>
      <w:jc w:val="center"/>
    </w:pPr>
    <w:rPr>
      <w:rFonts w:ascii="Times New Roman" w:hAnsi="Times New Roman" w:eastAsia="Calibri" w:cs="Times New Roman"/>
      <w:i/>
      <w:iCs/>
      <w:sz w:val="24"/>
      <w:szCs w:val="18"/>
    </w:rPr>
  </w:style>
  <w:style w:type="table" w:styleId="9">
    <w:name w:val="Light List Accent 5"/>
    <w:basedOn w:val="6"/>
    <w:qFormat/>
    <w:uiPriority w:val="61"/>
    <w:pPr>
      <w:spacing w:after="0" w:line="240" w:lineRule="auto"/>
    </w:p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10">
    <w:name w:val="Light List Accent 6"/>
    <w:basedOn w:val="6"/>
    <w:qFormat/>
    <w:uiPriority w:val="61"/>
    <w:pPr>
      <w:spacing w:after="0" w:line="240" w:lineRule="auto"/>
    </w:pPr>
    <w:rPr>
      <w:rFonts w:ascii="Calibri" w:hAnsi="Calibri" w:eastAsia="Calibri" w:cs="SimSun"/>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11">
    <w:name w:val="Light Grid Accent 5"/>
    <w:basedOn w:val="6"/>
    <w:qFormat/>
    <w:uiPriority w:val="62"/>
    <w:pPr>
      <w:spacing w:after="0" w:line="240" w:lineRule="auto"/>
    </w:pPr>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paragraph" w:styleId="12">
    <w:name w:val="List Paragraph"/>
    <w:basedOn w:val="1"/>
    <w:qFormat/>
    <w:uiPriority w:val="1"/>
    <w:pPr>
      <w:ind w:left="1022" w:hanging="361"/>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2022-11-24T05:21:00Z</dcterms:created>
  <dc:creator>isaac ssemugenyi</dc:creator>
  <cp:lastModifiedBy>isaac ssemugenyi</cp:lastModifiedBy>
  <dcterms:modified xsi:type="dcterms:W3CDTF">2022-11-25T19:36:25Z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00F3B4BA7CDD43E2A864B1E915AF6A3B</vt:lpwstr>
  </property>
</Properties>
</file>